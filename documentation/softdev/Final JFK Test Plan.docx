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189" w:rsidRDefault="009D1189" w:rsidP="009D1189">
      <w:pPr>
        <w:jc w:val="center"/>
        <w:rPr>
          <w:sz w:val="32"/>
          <w:szCs w:val="32"/>
        </w:rPr>
      </w:pPr>
    </w:p>
    <w:p w:rsidR="009D1189" w:rsidRDefault="009D1189" w:rsidP="009D1189">
      <w:pPr>
        <w:jc w:val="center"/>
        <w:rPr>
          <w:sz w:val="32"/>
          <w:szCs w:val="32"/>
        </w:rPr>
      </w:pPr>
    </w:p>
    <w:p w:rsidR="009D1189" w:rsidRDefault="009D1189" w:rsidP="009D1189">
      <w:pPr>
        <w:jc w:val="center"/>
        <w:rPr>
          <w:sz w:val="32"/>
          <w:szCs w:val="32"/>
        </w:rPr>
      </w:pPr>
    </w:p>
    <w:p w:rsidR="009D1189" w:rsidRDefault="009D1189" w:rsidP="009D1189">
      <w:pPr>
        <w:ind w:left="720" w:hanging="720"/>
        <w:rPr>
          <w:b/>
          <w:sz w:val="72"/>
          <w:szCs w:val="72"/>
        </w:rPr>
      </w:pPr>
    </w:p>
    <w:p w:rsidR="009D1189" w:rsidRDefault="009D1189" w:rsidP="009D1189">
      <w:pPr>
        <w:kinsoku w:val="0"/>
        <w:overflowPunct w:val="0"/>
        <w:spacing w:before="9" w:line="190" w:lineRule="exact"/>
        <w:rPr>
          <w:lang w:val="en-US" w:eastAsia="en-US"/>
        </w:rPr>
      </w:pPr>
      <w:r>
        <w:pict>
          <v:polyline id="Freeform 2" o:spid="_x0000_s1026" style="position:absolute;z-index:-251656192;mso-wrap-style:none;mso-position-horizontal:absolute;mso-position-horizontal-relative:page;mso-position-vertical:absolute;mso-position-vertical-relative:page;v-text-anchor:middle" points="70.55pt,86.2pt,541.4pt,86.2pt" coordsize="9417,20" filled="f" strokeweight="1.61mm">
            <v:path o:connecttype="custom" o:connectlocs="0,0;5979795,0"/>
          </v:polyline>
        </w:pict>
      </w:r>
    </w:p>
    <w:p w:rsidR="009D1189" w:rsidRDefault="009D1189" w:rsidP="009D1189">
      <w:pPr>
        <w:kinsoku w:val="0"/>
        <w:overflowPunct w:val="0"/>
        <w:spacing w:line="200" w:lineRule="exact"/>
      </w:pPr>
    </w:p>
    <w:p w:rsidR="009D1189" w:rsidRDefault="009D1189" w:rsidP="009D1189">
      <w:pPr>
        <w:pStyle w:val="Heading2"/>
        <w:jc w:val="right"/>
      </w:pPr>
      <w:bookmarkStart w:id="0" w:name="_Toc352683853"/>
      <w:r>
        <w:rPr>
          <w:sz w:val="76"/>
          <w:szCs w:val="76"/>
        </w:rPr>
        <w:t>Test Plan</w:t>
      </w:r>
      <w:bookmarkEnd w:id="0"/>
    </w:p>
    <w:p w:rsidR="009D1189" w:rsidRDefault="009D1189" w:rsidP="009D1189"/>
    <w:p w:rsidR="009D1189" w:rsidRDefault="009D1189" w:rsidP="009D1189"/>
    <w:p w:rsidR="009D1189" w:rsidRDefault="009D1189" w:rsidP="009D1189">
      <w:pPr>
        <w:kinsoku w:val="0"/>
        <w:overflowPunct w:val="0"/>
        <w:spacing w:line="200" w:lineRule="exact"/>
      </w:pPr>
    </w:p>
    <w:p w:rsidR="009D1189" w:rsidRDefault="009D1189" w:rsidP="009D1189">
      <w:pPr>
        <w:kinsoku w:val="0"/>
        <w:overflowPunct w:val="0"/>
        <w:ind w:right="120"/>
        <w:jc w:val="right"/>
        <w:rPr>
          <w:sz w:val="40"/>
          <w:szCs w:val="40"/>
        </w:rPr>
      </w:pPr>
      <w:r>
        <w:rPr>
          <w:b/>
          <w:bCs/>
          <w:sz w:val="40"/>
          <w:szCs w:val="40"/>
        </w:rPr>
        <w:t>For</w:t>
      </w:r>
    </w:p>
    <w:p w:rsidR="009D1189" w:rsidRDefault="009D1189" w:rsidP="009D1189">
      <w:pPr>
        <w:kinsoku w:val="0"/>
        <w:overflowPunct w:val="0"/>
        <w:ind w:right="120"/>
        <w:jc w:val="right"/>
        <w:rPr>
          <w:sz w:val="40"/>
          <w:szCs w:val="40"/>
        </w:rPr>
      </w:pPr>
    </w:p>
    <w:p w:rsidR="009D1189" w:rsidRDefault="009D1189" w:rsidP="009D1189">
      <w:pPr>
        <w:kinsoku w:val="0"/>
        <w:overflowPunct w:val="0"/>
        <w:spacing w:line="200" w:lineRule="exact"/>
      </w:pPr>
    </w:p>
    <w:p w:rsidR="009D1189" w:rsidRDefault="009D1189" w:rsidP="009D1189">
      <w:pPr>
        <w:kinsoku w:val="0"/>
        <w:overflowPunct w:val="0"/>
        <w:spacing w:before="5" w:line="240" w:lineRule="exact"/>
      </w:pPr>
    </w:p>
    <w:p w:rsidR="009D1189" w:rsidRPr="00A31015" w:rsidRDefault="009D1189" w:rsidP="009D1189">
      <w:pPr>
        <w:pStyle w:val="Heading1"/>
        <w:kinsoku w:val="0"/>
        <w:overflowPunct w:val="0"/>
        <w:ind w:right="120"/>
        <w:jc w:val="right"/>
        <w:rPr>
          <w:sz w:val="16"/>
          <w:szCs w:val="16"/>
          <w:lang w:val="en-US"/>
        </w:rPr>
      </w:pPr>
      <w:r>
        <w:rPr>
          <w:spacing w:val="-1"/>
          <w:sz w:val="52"/>
          <w:szCs w:val="52"/>
          <w:lang w:val="en-US"/>
        </w:rPr>
        <w:t>Joy for Kids Universal Foundation</w:t>
      </w:r>
    </w:p>
    <w:p w:rsidR="009D1189" w:rsidRDefault="009D1189" w:rsidP="009D1189">
      <w:pPr>
        <w:kinsoku w:val="0"/>
        <w:overflowPunct w:val="0"/>
        <w:spacing w:before="7" w:line="160" w:lineRule="exact"/>
        <w:rPr>
          <w:sz w:val="16"/>
          <w:szCs w:val="16"/>
        </w:rPr>
      </w:pPr>
    </w:p>
    <w:p w:rsidR="009D1189" w:rsidRDefault="009D1189" w:rsidP="009D1189">
      <w:pPr>
        <w:kinsoku w:val="0"/>
        <w:overflowPunct w:val="0"/>
        <w:spacing w:line="200" w:lineRule="exact"/>
      </w:pPr>
    </w:p>
    <w:p w:rsidR="009D1189" w:rsidRDefault="009D1189" w:rsidP="009D1189">
      <w:pPr>
        <w:kinsoku w:val="0"/>
        <w:overflowPunct w:val="0"/>
        <w:spacing w:line="200" w:lineRule="exact"/>
      </w:pPr>
    </w:p>
    <w:p w:rsidR="009D1189" w:rsidRDefault="009D1189" w:rsidP="009D1189">
      <w:pPr>
        <w:kinsoku w:val="0"/>
        <w:overflowPunct w:val="0"/>
        <w:spacing w:line="200" w:lineRule="exact"/>
      </w:pPr>
    </w:p>
    <w:p w:rsidR="009D1189" w:rsidRDefault="009D1189" w:rsidP="009D1189">
      <w:pPr>
        <w:kinsoku w:val="0"/>
        <w:overflowPunct w:val="0"/>
        <w:spacing w:line="200" w:lineRule="exact"/>
      </w:pPr>
    </w:p>
    <w:p w:rsidR="009D1189" w:rsidRDefault="009D1189" w:rsidP="009D1189">
      <w:pPr>
        <w:kinsoku w:val="0"/>
        <w:overflowPunct w:val="0"/>
        <w:spacing w:line="200" w:lineRule="exact"/>
      </w:pPr>
    </w:p>
    <w:p w:rsidR="009D1189" w:rsidRDefault="009D1189" w:rsidP="009D1189">
      <w:pPr>
        <w:kinsoku w:val="0"/>
        <w:overflowPunct w:val="0"/>
        <w:spacing w:line="200" w:lineRule="exact"/>
      </w:pPr>
    </w:p>
    <w:p w:rsidR="009D1189" w:rsidRDefault="009D1189" w:rsidP="009D1189">
      <w:pPr>
        <w:pStyle w:val="Heading3"/>
        <w:kinsoku w:val="0"/>
        <w:overflowPunct w:val="0"/>
        <w:ind w:right="118"/>
        <w:jc w:val="right"/>
        <w:rPr>
          <w:sz w:val="16"/>
          <w:szCs w:val="16"/>
        </w:rPr>
      </w:pPr>
      <w:bookmarkStart w:id="1" w:name="_Toc352683855"/>
      <w:r>
        <w:rPr>
          <w:spacing w:val="-3"/>
        </w:rPr>
        <w:t>Version</w:t>
      </w:r>
      <w:r>
        <w:t xml:space="preserve"> 1.</w:t>
      </w:r>
      <w:r>
        <w:rPr>
          <w:lang w:val="en-US"/>
        </w:rPr>
        <w:t>0</w:t>
      </w:r>
      <w:bookmarkEnd w:id="1"/>
    </w:p>
    <w:p w:rsidR="009D1189" w:rsidRDefault="009D1189" w:rsidP="009D1189">
      <w:pPr>
        <w:kinsoku w:val="0"/>
        <w:overflowPunct w:val="0"/>
        <w:spacing w:before="9" w:line="160" w:lineRule="exact"/>
        <w:rPr>
          <w:sz w:val="16"/>
          <w:szCs w:val="16"/>
        </w:rPr>
      </w:pPr>
    </w:p>
    <w:p w:rsidR="009D1189" w:rsidRDefault="009D1189" w:rsidP="009D1189">
      <w:pPr>
        <w:kinsoku w:val="0"/>
        <w:overflowPunct w:val="0"/>
        <w:spacing w:line="200" w:lineRule="exact"/>
      </w:pPr>
    </w:p>
    <w:p w:rsidR="009D1189" w:rsidRDefault="009D1189" w:rsidP="009D1189">
      <w:pPr>
        <w:kinsoku w:val="0"/>
        <w:overflowPunct w:val="0"/>
        <w:spacing w:line="200" w:lineRule="exact"/>
      </w:pPr>
    </w:p>
    <w:p w:rsidR="009D1189" w:rsidRDefault="009D1189" w:rsidP="009D1189">
      <w:pPr>
        <w:kinsoku w:val="0"/>
        <w:overflowPunct w:val="0"/>
        <w:spacing w:line="200" w:lineRule="exact"/>
      </w:pPr>
    </w:p>
    <w:p w:rsidR="009D1189" w:rsidRDefault="009D1189" w:rsidP="009D1189">
      <w:pPr>
        <w:kinsoku w:val="0"/>
        <w:overflowPunct w:val="0"/>
        <w:spacing w:line="200" w:lineRule="exact"/>
        <w:rPr>
          <w:sz w:val="24"/>
          <w:szCs w:val="24"/>
        </w:rPr>
      </w:pPr>
    </w:p>
    <w:p w:rsidR="009D1189" w:rsidRDefault="009D1189" w:rsidP="009D1189">
      <w:pPr>
        <w:kinsoku w:val="0"/>
        <w:overflowPunct w:val="0"/>
        <w:ind w:right="119"/>
        <w:jc w:val="right"/>
        <w:rPr>
          <w:rFonts w:eastAsia="Arial"/>
          <w:b/>
          <w:bCs/>
          <w:spacing w:val="-9"/>
          <w:sz w:val="24"/>
          <w:szCs w:val="24"/>
        </w:rPr>
      </w:pPr>
      <w:r>
        <w:rPr>
          <w:b/>
          <w:bCs/>
          <w:spacing w:val="-2"/>
          <w:sz w:val="24"/>
          <w:szCs w:val="24"/>
        </w:rPr>
        <w:t>Prepared</w:t>
      </w:r>
      <w:r>
        <w:rPr>
          <w:b/>
          <w:bCs/>
          <w:sz w:val="24"/>
          <w:szCs w:val="24"/>
        </w:rPr>
        <w:t xml:space="preserve"> </w:t>
      </w:r>
      <w:r>
        <w:rPr>
          <w:b/>
          <w:bCs/>
          <w:spacing w:val="-1"/>
          <w:sz w:val="24"/>
          <w:szCs w:val="24"/>
        </w:rPr>
        <w:t>by:</w:t>
      </w:r>
    </w:p>
    <w:p w:rsidR="009D1189" w:rsidRDefault="009D1189" w:rsidP="009D1189">
      <w:pPr>
        <w:kinsoku w:val="0"/>
        <w:overflowPunct w:val="0"/>
        <w:ind w:right="119"/>
        <w:jc w:val="right"/>
        <w:rPr>
          <w:b/>
          <w:bCs/>
          <w:spacing w:val="-1"/>
          <w:sz w:val="24"/>
          <w:szCs w:val="24"/>
        </w:rPr>
      </w:pPr>
      <w:r>
        <w:rPr>
          <w:rFonts w:eastAsia="Arial"/>
          <w:b/>
          <w:bCs/>
          <w:spacing w:val="-9"/>
          <w:sz w:val="24"/>
          <w:szCs w:val="24"/>
        </w:rPr>
        <w:t xml:space="preserve"> </w:t>
      </w:r>
      <w:r>
        <w:rPr>
          <w:b/>
          <w:bCs/>
          <w:spacing w:val="-1"/>
          <w:sz w:val="24"/>
          <w:szCs w:val="24"/>
        </w:rPr>
        <w:t xml:space="preserve">Lois Anne G. Logronio </w:t>
      </w:r>
    </w:p>
    <w:p w:rsidR="009D1189" w:rsidRDefault="009D1189" w:rsidP="009D1189">
      <w:pPr>
        <w:kinsoku w:val="0"/>
        <w:overflowPunct w:val="0"/>
        <w:ind w:right="119"/>
        <w:jc w:val="right"/>
        <w:rPr>
          <w:b/>
          <w:bCs/>
          <w:spacing w:val="-1"/>
          <w:sz w:val="24"/>
          <w:szCs w:val="24"/>
        </w:rPr>
      </w:pPr>
      <w:r>
        <w:rPr>
          <w:b/>
          <w:bCs/>
          <w:spacing w:val="-1"/>
          <w:sz w:val="24"/>
          <w:szCs w:val="24"/>
        </w:rPr>
        <w:t>Katharyn Alexandre D. Mayo</w:t>
      </w:r>
    </w:p>
    <w:p w:rsidR="009D1189" w:rsidRDefault="009D1189" w:rsidP="009D1189">
      <w:pPr>
        <w:kinsoku w:val="0"/>
        <w:overflowPunct w:val="0"/>
        <w:ind w:right="119"/>
        <w:jc w:val="right"/>
        <w:rPr>
          <w:sz w:val="24"/>
          <w:szCs w:val="24"/>
        </w:rPr>
      </w:pPr>
      <w:r>
        <w:rPr>
          <w:b/>
          <w:bCs/>
          <w:spacing w:val="-1"/>
          <w:sz w:val="24"/>
          <w:szCs w:val="24"/>
        </w:rPr>
        <w:t>Renon Errol C. Dadulla</w:t>
      </w:r>
    </w:p>
    <w:p w:rsidR="009D1189" w:rsidRDefault="009D1189" w:rsidP="009D1189">
      <w:pPr>
        <w:kinsoku w:val="0"/>
        <w:overflowPunct w:val="0"/>
        <w:spacing w:before="9" w:line="160" w:lineRule="exact"/>
        <w:rPr>
          <w:sz w:val="24"/>
          <w:szCs w:val="24"/>
        </w:rPr>
      </w:pPr>
    </w:p>
    <w:p w:rsidR="009D1189" w:rsidRDefault="009D1189" w:rsidP="009D1189">
      <w:pPr>
        <w:kinsoku w:val="0"/>
        <w:overflowPunct w:val="0"/>
        <w:spacing w:before="9" w:line="160" w:lineRule="exact"/>
        <w:rPr>
          <w:sz w:val="24"/>
          <w:szCs w:val="24"/>
        </w:rPr>
      </w:pPr>
    </w:p>
    <w:p w:rsidR="009D1189" w:rsidRDefault="009D1189" w:rsidP="009D1189">
      <w:pPr>
        <w:kinsoku w:val="0"/>
        <w:overflowPunct w:val="0"/>
        <w:spacing w:before="9" w:line="160" w:lineRule="exact"/>
        <w:rPr>
          <w:sz w:val="24"/>
          <w:szCs w:val="24"/>
        </w:rPr>
      </w:pPr>
    </w:p>
    <w:p w:rsidR="009D1189" w:rsidRDefault="009D1189" w:rsidP="009D1189">
      <w:pPr>
        <w:kinsoku w:val="0"/>
        <w:overflowPunct w:val="0"/>
        <w:spacing w:before="9" w:line="160" w:lineRule="exact"/>
        <w:rPr>
          <w:sz w:val="24"/>
          <w:szCs w:val="24"/>
        </w:rPr>
      </w:pPr>
    </w:p>
    <w:p w:rsidR="009D1189" w:rsidRDefault="009D1189" w:rsidP="009D1189">
      <w:pPr>
        <w:kinsoku w:val="0"/>
        <w:overflowPunct w:val="0"/>
        <w:spacing w:line="200" w:lineRule="exact"/>
        <w:rPr>
          <w:sz w:val="24"/>
          <w:szCs w:val="24"/>
        </w:rPr>
      </w:pPr>
    </w:p>
    <w:p w:rsidR="009D1189" w:rsidRDefault="009D1189" w:rsidP="009D1189">
      <w:pPr>
        <w:kinsoku w:val="0"/>
        <w:overflowPunct w:val="0"/>
        <w:ind w:right="120"/>
        <w:jc w:val="right"/>
        <w:rPr>
          <w:b/>
          <w:bCs/>
          <w:spacing w:val="-1"/>
          <w:sz w:val="24"/>
          <w:szCs w:val="24"/>
        </w:rPr>
      </w:pPr>
      <w:r>
        <w:rPr>
          <w:b/>
          <w:bCs/>
          <w:spacing w:val="-1"/>
          <w:sz w:val="24"/>
          <w:szCs w:val="24"/>
        </w:rPr>
        <w:t>Asia Pacific College</w:t>
      </w:r>
    </w:p>
    <w:p w:rsidR="009D1189" w:rsidRDefault="009D1189" w:rsidP="009D1189">
      <w:pPr>
        <w:kinsoku w:val="0"/>
        <w:overflowPunct w:val="0"/>
        <w:ind w:right="120"/>
        <w:jc w:val="right"/>
        <w:rPr>
          <w:b/>
          <w:bCs/>
          <w:spacing w:val="-1"/>
          <w:sz w:val="24"/>
          <w:szCs w:val="24"/>
        </w:rPr>
      </w:pPr>
    </w:p>
    <w:p w:rsidR="009D1189" w:rsidRDefault="009D1189" w:rsidP="009D1189">
      <w:pPr>
        <w:kinsoku w:val="0"/>
        <w:overflowPunct w:val="0"/>
        <w:ind w:right="120"/>
        <w:jc w:val="right"/>
        <w:rPr>
          <w:sz w:val="24"/>
          <w:szCs w:val="24"/>
        </w:rPr>
      </w:pPr>
    </w:p>
    <w:p w:rsidR="009D1189" w:rsidRDefault="00F32B68" w:rsidP="00BE2419">
      <w:pPr>
        <w:kinsoku w:val="0"/>
        <w:overflowPunct w:val="0"/>
        <w:ind w:left="6480" w:right="120"/>
        <w:rPr>
          <w:b/>
          <w:bCs/>
          <w:spacing w:val="-1"/>
          <w:sz w:val="28"/>
          <w:szCs w:val="28"/>
        </w:rPr>
        <w:sectPr w:rsidR="009D1189" w:rsidSect="00D434E1">
          <w:pgSz w:w="12240" w:h="15840" w:code="1"/>
          <w:pgMar w:top="1670" w:right="1800" w:bottom="1670" w:left="1800" w:header="1440" w:footer="1440" w:gutter="0"/>
          <w:cols w:space="720"/>
          <w:titlePg/>
          <w:docGrid w:linePitch="360"/>
        </w:sectPr>
      </w:pPr>
      <w:r>
        <w:rPr>
          <w:b/>
          <w:bCs/>
          <w:spacing w:val="-1"/>
          <w:sz w:val="24"/>
          <w:szCs w:val="24"/>
        </w:rPr>
        <w:t>March</w:t>
      </w:r>
      <w:r w:rsidR="009D1189">
        <w:rPr>
          <w:b/>
          <w:bCs/>
          <w:spacing w:val="-1"/>
          <w:sz w:val="24"/>
          <w:szCs w:val="24"/>
        </w:rPr>
        <w:t xml:space="preserve"> 5, 201</w:t>
      </w:r>
      <w:r>
        <w:rPr>
          <w:b/>
          <w:bCs/>
          <w:spacing w:val="-1"/>
          <w:sz w:val="24"/>
          <w:szCs w:val="24"/>
        </w:rPr>
        <w:t>5</w:t>
      </w:r>
    </w:p>
    <w:p w:rsidR="002638C6" w:rsidRPr="002638C6" w:rsidRDefault="002638C6" w:rsidP="002638C6">
      <w:pPr>
        <w:pStyle w:val="TOC2"/>
        <w:tabs>
          <w:tab w:val="right" w:leader="dot" w:pos="8630"/>
        </w:tabs>
        <w:ind w:left="0"/>
        <w:jc w:val="center"/>
        <w:rPr>
          <w:b/>
          <w:sz w:val="28"/>
          <w:szCs w:val="28"/>
        </w:rPr>
      </w:pPr>
      <w:r w:rsidRPr="002638C6">
        <w:rPr>
          <w:b/>
          <w:sz w:val="28"/>
          <w:szCs w:val="28"/>
        </w:rPr>
        <w:lastRenderedPageBreak/>
        <w:t>TABLE OF CONTENTS</w:t>
      </w:r>
    </w:p>
    <w:p w:rsidR="002638C6" w:rsidRDefault="002638C6" w:rsidP="002638C6">
      <w:pPr>
        <w:pStyle w:val="TOC2"/>
        <w:tabs>
          <w:tab w:val="right" w:leader="dot" w:pos="8630"/>
        </w:tabs>
        <w:ind w:left="0"/>
      </w:pPr>
    </w:p>
    <w:p w:rsidR="00562402" w:rsidRDefault="00562402" w:rsidP="002638C6">
      <w:pPr>
        <w:pStyle w:val="TOC2"/>
        <w:tabs>
          <w:tab w:val="right" w:leader="dot" w:pos="8630"/>
        </w:tabs>
        <w:ind w:left="0"/>
        <w:rPr>
          <w:rFonts w:ascii="Calibri" w:hAnsi="Calibri" w:cs="Times New Roman"/>
          <w:noProof/>
          <w:sz w:val="22"/>
          <w:szCs w:val="22"/>
          <w:lang w:eastAsia="en-US"/>
        </w:rPr>
      </w:pPr>
      <w:r>
        <w:fldChar w:fldCharType="begin"/>
      </w:r>
      <w:r>
        <w:instrText xml:space="preserve"> TOC </w:instrText>
      </w:r>
      <w:r>
        <w:fldChar w:fldCharType="separate"/>
      </w:r>
      <w:r>
        <w:rPr>
          <w:noProof/>
        </w:rPr>
        <w:t>Test Plan</w:t>
      </w:r>
      <w:r>
        <w:rPr>
          <w:noProof/>
        </w:rPr>
        <w:tab/>
      </w:r>
      <w:r>
        <w:rPr>
          <w:noProof/>
        </w:rPr>
        <w:fldChar w:fldCharType="begin"/>
      </w:r>
      <w:r>
        <w:rPr>
          <w:noProof/>
        </w:rPr>
        <w:instrText xml:space="preserve"> PAGEREF _Toc352683853 \h </w:instrText>
      </w:r>
      <w:r>
        <w:rPr>
          <w:noProof/>
        </w:rPr>
      </w:r>
      <w:r>
        <w:rPr>
          <w:noProof/>
        </w:rPr>
        <w:fldChar w:fldCharType="separate"/>
      </w:r>
      <w:r>
        <w:rPr>
          <w:noProof/>
        </w:rPr>
        <w:t>1</w:t>
      </w:r>
      <w:r>
        <w:rPr>
          <w:noProof/>
        </w:rPr>
        <w:fldChar w:fldCharType="end"/>
      </w:r>
    </w:p>
    <w:p w:rsidR="00562402" w:rsidRDefault="00562402" w:rsidP="00562402">
      <w:pPr>
        <w:pStyle w:val="TOC1"/>
        <w:rPr>
          <w:rFonts w:ascii="Calibri" w:hAnsi="Calibri" w:cs="Times New Roman"/>
          <w:bCs w:val="0"/>
          <w:noProof/>
          <w:sz w:val="22"/>
          <w:szCs w:val="22"/>
          <w:lang w:eastAsia="en-US"/>
        </w:rPr>
      </w:pPr>
      <w:r w:rsidRPr="00193B1C">
        <w:rPr>
          <w:noProof/>
          <w:spacing w:val="-1"/>
        </w:rPr>
        <w:t>Consuelo Foundation</w:t>
      </w:r>
      <w:r>
        <w:rPr>
          <w:noProof/>
        </w:rPr>
        <w:tab/>
      </w:r>
      <w:r>
        <w:rPr>
          <w:noProof/>
        </w:rPr>
        <w:fldChar w:fldCharType="begin"/>
      </w:r>
      <w:r>
        <w:rPr>
          <w:noProof/>
        </w:rPr>
        <w:instrText xml:space="preserve"> PAGEREF _Toc352683854 \h </w:instrText>
      </w:r>
      <w:r>
        <w:rPr>
          <w:noProof/>
        </w:rPr>
      </w:r>
      <w:r>
        <w:rPr>
          <w:noProof/>
        </w:rPr>
        <w:fldChar w:fldCharType="separate"/>
      </w:r>
      <w:r>
        <w:rPr>
          <w:noProof/>
        </w:rPr>
        <w:t>1</w:t>
      </w:r>
      <w:r>
        <w:rPr>
          <w:noProof/>
        </w:rPr>
        <w:fldChar w:fldCharType="end"/>
      </w:r>
    </w:p>
    <w:p w:rsidR="00562402" w:rsidRDefault="00562402" w:rsidP="00562402">
      <w:pPr>
        <w:pStyle w:val="TOC3"/>
        <w:tabs>
          <w:tab w:val="right" w:leader="dot" w:pos="8630"/>
        </w:tabs>
        <w:rPr>
          <w:rFonts w:ascii="Calibri" w:hAnsi="Calibri" w:cs="Times New Roman"/>
          <w:noProof/>
          <w:sz w:val="22"/>
          <w:szCs w:val="22"/>
          <w:lang w:eastAsia="en-US"/>
        </w:rPr>
      </w:pPr>
      <w:r w:rsidRPr="00193B1C">
        <w:rPr>
          <w:noProof/>
          <w:spacing w:val="-3"/>
        </w:rPr>
        <w:t>Version</w:t>
      </w:r>
      <w:r>
        <w:rPr>
          <w:noProof/>
        </w:rPr>
        <w:t xml:space="preserve"> 1.</w:t>
      </w:r>
      <w:r w:rsidRPr="00193B1C">
        <w:rPr>
          <w:noProof/>
        </w:rPr>
        <w:t>0</w:t>
      </w:r>
      <w:r>
        <w:rPr>
          <w:noProof/>
        </w:rPr>
        <w:tab/>
      </w:r>
      <w:r>
        <w:rPr>
          <w:noProof/>
        </w:rPr>
        <w:fldChar w:fldCharType="begin"/>
      </w:r>
      <w:r>
        <w:rPr>
          <w:noProof/>
        </w:rPr>
        <w:instrText xml:space="preserve"> PAGEREF _Toc352683855 \h </w:instrText>
      </w:r>
      <w:r>
        <w:rPr>
          <w:noProof/>
        </w:rPr>
      </w:r>
      <w:r>
        <w:rPr>
          <w:noProof/>
        </w:rPr>
        <w:fldChar w:fldCharType="separate"/>
      </w:r>
      <w:r>
        <w:rPr>
          <w:noProof/>
        </w:rPr>
        <w:t>1</w:t>
      </w:r>
      <w:r>
        <w:rPr>
          <w:noProof/>
        </w:rPr>
        <w:fldChar w:fldCharType="end"/>
      </w:r>
    </w:p>
    <w:p w:rsidR="00562402" w:rsidRDefault="00562402" w:rsidP="00562402">
      <w:pPr>
        <w:pStyle w:val="TOC1"/>
        <w:rPr>
          <w:rFonts w:ascii="Calibri" w:hAnsi="Calibri" w:cs="Times New Roman"/>
          <w:bCs w:val="0"/>
          <w:noProof/>
          <w:sz w:val="22"/>
          <w:szCs w:val="22"/>
          <w:lang w:eastAsia="en-US"/>
        </w:rPr>
      </w:pPr>
      <w:r>
        <w:rPr>
          <w:noProof/>
        </w:rPr>
        <w:t>I.</w:t>
      </w:r>
      <w:r>
        <w:rPr>
          <w:rFonts w:ascii="Calibri" w:hAnsi="Calibri" w:cs="Times New Roman"/>
          <w:bCs w:val="0"/>
          <w:noProof/>
          <w:sz w:val="22"/>
          <w:szCs w:val="22"/>
          <w:lang w:eastAsia="en-US"/>
        </w:rPr>
        <w:tab/>
      </w:r>
      <w:r>
        <w:rPr>
          <w:noProof/>
        </w:rPr>
        <w:t>Introduction</w:t>
      </w:r>
      <w:r>
        <w:rPr>
          <w:noProof/>
        </w:rPr>
        <w:tab/>
      </w:r>
      <w:r>
        <w:rPr>
          <w:noProof/>
        </w:rPr>
        <w:fldChar w:fldCharType="begin"/>
      </w:r>
      <w:r>
        <w:rPr>
          <w:noProof/>
        </w:rPr>
        <w:instrText xml:space="preserve"> PAGEREF _Toc352683856 \h </w:instrText>
      </w:r>
      <w:r>
        <w:rPr>
          <w:noProof/>
        </w:rPr>
      </w:r>
      <w:r>
        <w:rPr>
          <w:noProof/>
        </w:rPr>
        <w:fldChar w:fldCharType="separate"/>
      </w:r>
      <w:r>
        <w:rPr>
          <w:noProof/>
        </w:rPr>
        <w:t>4</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A.</w:t>
      </w:r>
      <w:r>
        <w:rPr>
          <w:rFonts w:ascii="Calibri" w:hAnsi="Calibri" w:cs="Times New Roman"/>
          <w:noProof/>
          <w:sz w:val="22"/>
          <w:szCs w:val="22"/>
          <w:lang w:eastAsia="en-US"/>
        </w:rPr>
        <w:tab/>
      </w:r>
      <w:r w:rsidRPr="00193B1C">
        <w:rPr>
          <w:noProof/>
        </w:rPr>
        <w:t>Overview</w:t>
      </w:r>
      <w:r>
        <w:rPr>
          <w:noProof/>
        </w:rPr>
        <w:tab/>
      </w:r>
      <w:r>
        <w:rPr>
          <w:noProof/>
        </w:rPr>
        <w:fldChar w:fldCharType="begin"/>
      </w:r>
      <w:r>
        <w:rPr>
          <w:noProof/>
        </w:rPr>
        <w:instrText xml:space="preserve"> PAGEREF _Toc352683857 \h </w:instrText>
      </w:r>
      <w:r>
        <w:rPr>
          <w:noProof/>
        </w:rPr>
      </w:r>
      <w:r>
        <w:rPr>
          <w:noProof/>
        </w:rPr>
        <w:fldChar w:fldCharType="separate"/>
      </w:r>
      <w:r>
        <w:rPr>
          <w:noProof/>
        </w:rPr>
        <w:t>4</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sidRPr="00193B1C">
        <w:rPr>
          <w:noProof/>
        </w:rPr>
        <w:t>B.</w:t>
      </w:r>
      <w:r>
        <w:rPr>
          <w:rFonts w:ascii="Calibri" w:hAnsi="Calibri" w:cs="Times New Roman"/>
          <w:noProof/>
          <w:sz w:val="22"/>
          <w:szCs w:val="22"/>
          <w:lang w:eastAsia="en-US"/>
        </w:rPr>
        <w:tab/>
      </w:r>
      <w:r w:rsidRPr="00193B1C">
        <w:rPr>
          <w:bCs/>
          <w:noProof/>
        </w:rPr>
        <w:t>Objectives</w:t>
      </w:r>
      <w:r>
        <w:rPr>
          <w:noProof/>
        </w:rPr>
        <w:tab/>
      </w:r>
      <w:r>
        <w:rPr>
          <w:noProof/>
        </w:rPr>
        <w:fldChar w:fldCharType="begin"/>
      </w:r>
      <w:r>
        <w:rPr>
          <w:noProof/>
        </w:rPr>
        <w:instrText xml:space="preserve"> PAGEREF _Toc352683858 \h </w:instrText>
      </w:r>
      <w:r>
        <w:rPr>
          <w:noProof/>
        </w:rPr>
      </w:r>
      <w:r>
        <w:rPr>
          <w:noProof/>
        </w:rPr>
        <w:fldChar w:fldCharType="separate"/>
      </w:r>
      <w:r>
        <w:rPr>
          <w:noProof/>
        </w:rPr>
        <w:t>4</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sidRPr="00193B1C">
        <w:rPr>
          <w:noProof/>
          <w:lang w:val="en-PH"/>
        </w:rPr>
        <w:t>a.</w:t>
      </w:r>
      <w:r>
        <w:rPr>
          <w:rFonts w:ascii="Calibri" w:hAnsi="Calibri" w:cs="Times New Roman"/>
          <w:noProof/>
          <w:sz w:val="22"/>
          <w:szCs w:val="22"/>
          <w:lang w:eastAsia="en-US"/>
        </w:rPr>
        <w:tab/>
      </w:r>
      <w:r w:rsidRPr="00193B1C">
        <w:rPr>
          <w:noProof/>
        </w:rPr>
        <w:t>General</w:t>
      </w:r>
      <w:r>
        <w:rPr>
          <w:noProof/>
        </w:rPr>
        <w:tab/>
      </w:r>
      <w:r>
        <w:rPr>
          <w:noProof/>
        </w:rPr>
        <w:fldChar w:fldCharType="begin"/>
      </w:r>
      <w:r>
        <w:rPr>
          <w:noProof/>
        </w:rPr>
        <w:instrText xml:space="preserve"> PAGEREF _Toc352683859 \h </w:instrText>
      </w:r>
      <w:r>
        <w:rPr>
          <w:noProof/>
        </w:rPr>
      </w:r>
      <w:r>
        <w:rPr>
          <w:noProof/>
        </w:rPr>
        <w:fldChar w:fldCharType="separate"/>
      </w:r>
      <w:r>
        <w:rPr>
          <w:noProof/>
        </w:rPr>
        <w:t>4</w:t>
      </w:r>
      <w:r>
        <w:rPr>
          <w:noProof/>
        </w:rPr>
        <w:fldChar w:fldCharType="end"/>
      </w:r>
    </w:p>
    <w:p w:rsidR="00562402" w:rsidRDefault="00562402" w:rsidP="00562402">
      <w:pPr>
        <w:pStyle w:val="TOC3"/>
        <w:tabs>
          <w:tab w:val="left" w:pos="849"/>
          <w:tab w:val="right" w:leader="dot" w:pos="8630"/>
        </w:tabs>
        <w:rPr>
          <w:rFonts w:ascii="Calibri" w:hAnsi="Calibri" w:cs="Times New Roman"/>
          <w:noProof/>
          <w:sz w:val="22"/>
          <w:szCs w:val="22"/>
          <w:lang w:eastAsia="en-US"/>
        </w:rPr>
      </w:pPr>
      <w:r w:rsidRPr="00193B1C">
        <w:rPr>
          <w:noProof/>
          <w:lang w:val="en-PH"/>
        </w:rPr>
        <w:t>b.</w:t>
      </w:r>
      <w:r>
        <w:rPr>
          <w:rFonts w:ascii="Calibri" w:hAnsi="Calibri" w:cs="Times New Roman"/>
          <w:noProof/>
          <w:sz w:val="22"/>
          <w:szCs w:val="22"/>
          <w:lang w:eastAsia="en-US"/>
        </w:rPr>
        <w:tab/>
      </w:r>
      <w:r w:rsidRPr="00193B1C">
        <w:rPr>
          <w:noProof/>
        </w:rPr>
        <w:t>Specific</w:t>
      </w:r>
      <w:r>
        <w:rPr>
          <w:noProof/>
        </w:rPr>
        <w:tab/>
      </w:r>
      <w:r>
        <w:rPr>
          <w:noProof/>
        </w:rPr>
        <w:fldChar w:fldCharType="begin"/>
      </w:r>
      <w:r>
        <w:rPr>
          <w:noProof/>
        </w:rPr>
        <w:instrText xml:space="preserve"> PAGEREF _Toc352683860 \h </w:instrText>
      </w:r>
      <w:r>
        <w:rPr>
          <w:noProof/>
        </w:rPr>
      </w:r>
      <w:r>
        <w:rPr>
          <w:noProof/>
        </w:rPr>
        <w:fldChar w:fldCharType="separate"/>
      </w:r>
      <w:r>
        <w:rPr>
          <w:noProof/>
        </w:rPr>
        <w:t>4</w:t>
      </w:r>
      <w:r>
        <w:rPr>
          <w:noProof/>
        </w:rPr>
        <w:fldChar w:fldCharType="end"/>
      </w:r>
    </w:p>
    <w:p w:rsidR="00562402" w:rsidRDefault="00562402" w:rsidP="00562402">
      <w:pPr>
        <w:pStyle w:val="TOC1"/>
        <w:rPr>
          <w:rFonts w:ascii="Calibri" w:hAnsi="Calibri" w:cs="Times New Roman"/>
          <w:bCs w:val="0"/>
          <w:noProof/>
          <w:sz w:val="22"/>
          <w:szCs w:val="22"/>
          <w:lang w:eastAsia="en-US"/>
        </w:rPr>
      </w:pPr>
      <w:r>
        <w:rPr>
          <w:noProof/>
        </w:rPr>
        <w:t>II.</w:t>
      </w:r>
      <w:r>
        <w:rPr>
          <w:rFonts w:ascii="Calibri" w:hAnsi="Calibri" w:cs="Times New Roman"/>
          <w:bCs w:val="0"/>
          <w:noProof/>
          <w:sz w:val="22"/>
          <w:szCs w:val="22"/>
          <w:lang w:eastAsia="en-US"/>
        </w:rPr>
        <w:tab/>
      </w:r>
      <w:r w:rsidRPr="00193B1C">
        <w:rPr>
          <w:noProof/>
        </w:rPr>
        <w:t>Bounds</w:t>
      </w:r>
      <w:r>
        <w:rPr>
          <w:noProof/>
        </w:rPr>
        <w:tab/>
      </w:r>
      <w:r>
        <w:rPr>
          <w:noProof/>
        </w:rPr>
        <w:fldChar w:fldCharType="begin"/>
      </w:r>
      <w:r>
        <w:rPr>
          <w:noProof/>
        </w:rPr>
        <w:instrText xml:space="preserve"> PAGEREF _Toc352683861 \h </w:instrText>
      </w:r>
      <w:r>
        <w:rPr>
          <w:noProof/>
        </w:rPr>
      </w:r>
      <w:r>
        <w:rPr>
          <w:noProof/>
        </w:rPr>
        <w:fldChar w:fldCharType="separate"/>
      </w:r>
      <w:r>
        <w:rPr>
          <w:noProof/>
        </w:rPr>
        <w:t>5</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A.</w:t>
      </w:r>
      <w:r>
        <w:rPr>
          <w:rFonts w:ascii="Calibri" w:hAnsi="Calibri" w:cs="Times New Roman"/>
          <w:noProof/>
          <w:sz w:val="22"/>
          <w:szCs w:val="22"/>
          <w:lang w:eastAsia="en-US"/>
        </w:rPr>
        <w:tab/>
      </w:r>
      <w:r w:rsidRPr="00193B1C">
        <w:rPr>
          <w:noProof/>
        </w:rPr>
        <w:t>Scope</w:t>
      </w:r>
      <w:r>
        <w:rPr>
          <w:noProof/>
        </w:rPr>
        <w:tab/>
      </w:r>
      <w:r>
        <w:rPr>
          <w:noProof/>
        </w:rPr>
        <w:fldChar w:fldCharType="begin"/>
      </w:r>
      <w:r>
        <w:rPr>
          <w:noProof/>
        </w:rPr>
        <w:instrText xml:space="preserve"> PAGEREF _Toc352683862 \h </w:instrText>
      </w:r>
      <w:r>
        <w:rPr>
          <w:noProof/>
        </w:rPr>
      </w:r>
      <w:r>
        <w:rPr>
          <w:noProof/>
        </w:rPr>
        <w:fldChar w:fldCharType="separate"/>
      </w:r>
      <w:r>
        <w:rPr>
          <w:noProof/>
        </w:rPr>
        <w:t>5</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B.</w:t>
      </w:r>
      <w:r>
        <w:rPr>
          <w:rFonts w:ascii="Calibri" w:hAnsi="Calibri" w:cs="Times New Roman"/>
          <w:noProof/>
          <w:sz w:val="22"/>
          <w:szCs w:val="22"/>
          <w:lang w:eastAsia="en-US"/>
        </w:rPr>
        <w:tab/>
      </w:r>
      <w:r w:rsidRPr="00193B1C">
        <w:rPr>
          <w:noProof/>
        </w:rPr>
        <w:t>Features to Be Tested</w:t>
      </w:r>
      <w:r>
        <w:rPr>
          <w:noProof/>
        </w:rPr>
        <w:tab/>
      </w:r>
      <w:r>
        <w:rPr>
          <w:noProof/>
        </w:rPr>
        <w:fldChar w:fldCharType="begin"/>
      </w:r>
      <w:r>
        <w:rPr>
          <w:noProof/>
        </w:rPr>
        <w:instrText xml:space="preserve"> PAGEREF _Toc352683863 \h </w:instrText>
      </w:r>
      <w:r>
        <w:rPr>
          <w:noProof/>
        </w:rPr>
      </w:r>
      <w:r>
        <w:rPr>
          <w:noProof/>
        </w:rPr>
        <w:fldChar w:fldCharType="separate"/>
      </w:r>
      <w:r>
        <w:rPr>
          <w:noProof/>
        </w:rPr>
        <w:t>5</w:t>
      </w:r>
      <w:r>
        <w:rPr>
          <w:noProof/>
        </w:rPr>
        <w:fldChar w:fldCharType="end"/>
      </w:r>
    </w:p>
    <w:p w:rsidR="00562402" w:rsidRDefault="00562402" w:rsidP="00562402">
      <w:pPr>
        <w:pStyle w:val="TOC1"/>
        <w:rPr>
          <w:rFonts w:ascii="Calibri" w:hAnsi="Calibri" w:cs="Times New Roman"/>
          <w:bCs w:val="0"/>
          <w:noProof/>
          <w:sz w:val="22"/>
          <w:szCs w:val="22"/>
          <w:lang w:eastAsia="en-US"/>
        </w:rPr>
      </w:pPr>
      <w:r>
        <w:rPr>
          <w:noProof/>
        </w:rPr>
        <w:t>III.</w:t>
      </w:r>
      <w:r>
        <w:rPr>
          <w:rFonts w:ascii="Calibri" w:hAnsi="Calibri" w:cs="Times New Roman"/>
          <w:bCs w:val="0"/>
          <w:noProof/>
          <w:sz w:val="22"/>
          <w:szCs w:val="22"/>
          <w:lang w:eastAsia="en-US"/>
        </w:rPr>
        <w:tab/>
      </w:r>
      <w:r w:rsidRPr="00193B1C">
        <w:rPr>
          <w:noProof/>
        </w:rPr>
        <w:t>Quality Risks</w:t>
      </w:r>
      <w:r>
        <w:rPr>
          <w:noProof/>
        </w:rPr>
        <w:tab/>
      </w:r>
      <w:r>
        <w:rPr>
          <w:noProof/>
        </w:rPr>
        <w:fldChar w:fldCharType="begin"/>
      </w:r>
      <w:r>
        <w:rPr>
          <w:noProof/>
        </w:rPr>
        <w:instrText xml:space="preserve"> PAGEREF _Toc352683864 \h </w:instrText>
      </w:r>
      <w:r>
        <w:rPr>
          <w:noProof/>
        </w:rPr>
      </w:r>
      <w:r>
        <w:rPr>
          <w:noProof/>
        </w:rPr>
        <w:fldChar w:fldCharType="separate"/>
      </w:r>
      <w:r>
        <w:rPr>
          <w:noProof/>
        </w:rPr>
        <w:t>6</w:t>
      </w:r>
      <w:r>
        <w:rPr>
          <w:noProof/>
        </w:rPr>
        <w:fldChar w:fldCharType="end"/>
      </w:r>
    </w:p>
    <w:p w:rsidR="00562402" w:rsidRDefault="00562402" w:rsidP="00562402">
      <w:pPr>
        <w:pStyle w:val="TOC1"/>
        <w:rPr>
          <w:rFonts w:ascii="Calibri" w:hAnsi="Calibri" w:cs="Times New Roman"/>
          <w:bCs w:val="0"/>
          <w:noProof/>
          <w:sz w:val="22"/>
          <w:szCs w:val="22"/>
          <w:lang w:eastAsia="en-US"/>
        </w:rPr>
      </w:pPr>
      <w:r>
        <w:rPr>
          <w:noProof/>
        </w:rPr>
        <w:t>IV.</w:t>
      </w:r>
      <w:r>
        <w:rPr>
          <w:rFonts w:ascii="Calibri" w:hAnsi="Calibri" w:cs="Times New Roman"/>
          <w:bCs w:val="0"/>
          <w:noProof/>
          <w:sz w:val="22"/>
          <w:szCs w:val="22"/>
          <w:lang w:eastAsia="en-US"/>
        </w:rPr>
        <w:tab/>
      </w:r>
      <w:r w:rsidRPr="00193B1C">
        <w:rPr>
          <w:noProof/>
        </w:rPr>
        <w:t>Transition</w:t>
      </w:r>
      <w:r>
        <w:rPr>
          <w:noProof/>
        </w:rPr>
        <w:tab/>
      </w:r>
      <w:r>
        <w:rPr>
          <w:noProof/>
        </w:rPr>
        <w:fldChar w:fldCharType="begin"/>
      </w:r>
      <w:r>
        <w:rPr>
          <w:noProof/>
        </w:rPr>
        <w:instrText xml:space="preserve"> PAGEREF _Toc352683865 \h </w:instrText>
      </w:r>
      <w:r>
        <w:rPr>
          <w:noProof/>
        </w:rPr>
      </w:r>
      <w:r>
        <w:rPr>
          <w:noProof/>
        </w:rPr>
        <w:fldChar w:fldCharType="separate"/>
      </w:r>
      <w:r>
        <w:rPr>
          <w:noProof/>
        </w:rPr>
        <w:t>6</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A.</w:t>
      </w:r>
      <w:r>
        <w:rPr>
          <w:rFonts w:ascii="Calibri" w:hAnsi="Calibri" w:cs="Times New Roman"/>
          <w:noProof/>
          <w:sz w:val="22"/>
          <w:szCs w:val="22"/>
          <w:lang w:eastAsia="en-US"/>
        </w:rPr>
        <w:tab/>
      </w:r>
      <w:r w:rsidRPr="00193B1C">
        <w:rPr>
          <w:noProof/>
        </w:rPr>
        <w:t>Entry Criteria</w:t>
      </w:r>
      <w:r>
        <w:rPr>
          <w:noProof/>
        </w:rPr>
        <w:tab/>
      </w:r>
      <w:r>
        <w:rPr>
          <w:noProof/>
        </w:rPr>
        <w:fldChar w:fldCharType="begin"/>
      </w:r>
      <w:r>
        <w:rPr>
          <w:noProof/>
        </w:rPr>
        <w:instrText xml:space="preserve"> PAGEREF _Toc352683866 \h </w:instrText>
      </w:r>
      <w:r>
        <w:rPr>
          <w:noProof/>
        </w:rPr>
      </w:r>
      <w:r>
        <w:rPr>
          <w:noProof/>
        </w:rPr>
        <w:fldChar w:fldCharType="separate"/>
      </w:r>
      <w:r>
        <w:rPr>
          <w:noProof/>
        </w:rPr>
        <w:t>6</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B.</w:t>
      </w:r>
      <w:r>
        <w:rPr>
          <w:rFonts w:ascii="Calibri" w:hAnsi="Calibri" w:cs="Times New Roman"/>
          <w:noProof/>
          <w:sz w:val="22"/>
          <w:szCs w:val="22"/>
          <w:lang w:eastAsia="en-US"/>
        </w:rPr>
        <w:tab/>
      </w:r>
      <w:r w:rsidRPr="00193B1C">
        <w:rPr>
          <w:noProof/>
        </w:rPr>
        <w:t>Stopping Criteria</w:t>
      </w:r>
      <w:r>
        <w:rPr>
          <w:noProof/>
        </w:rPr>
        <w:tab/>
      </w:r>
      <w:r>
        <w:rPr>
          <w:noProof/>
        </w:rPr>
        <w:fldChar w:fldCharType="begin"/>
      </w:r>
      <w:r>
        <w:rPr>
          <w:noProof/>
        </w:rPr>
        <w:instrText xml:space="preserve"> PAGEREF _Toc352683867 \h </w:instrText>
      </w:r>
      <w:r>
        <w:rPr>
          <w:noProof/>
        </w:rPr>
      </w:r>
      <w:r>
        <w:rPr>
          <w:noProof/>
        </w:rPr>
        <w:fldChar w:fldCharType="separate"/>
      </w:r>
      <w:r>
        <w:rPr>
          <w:noProof/>
        </w:rPr>
        <w:t>6</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C.</w:t>
      </w:r>
      <w:r>
        <w:rPr>
          <w:rFonts w:ascii="Calibri" w:hAnsi="Calibri" w:cs="Times New Roman"/>
          <w:noProof/>
          <w:sz w:val="22"/>
          <w:szCs w:val="22"/>
          <w:lang w:eastAsia="en-US"/>
        </w:rPr>
        <w:tab/>
      </w:r>
      <w:r w:rsidRPr="00193B1C">
        <w:rPr>
          <w:noProof/>
        </w:rPr>
        <w:t>Exit Criteria</w:t>
      </w:r>
      <w:r>
        <w:rPr>
          <w:noProof/>
        </w:rPr>
        <w:tab/>
      </w:r>
      <w:r>
        <w:rPr>
          <w:noProof/>
        </w:rPr>
        <w:fldChar w:fldCharType="begin"/>
      </w:r>
      <w:r>
        <w:rPr>
          <w:noProof/>
        </w:rPr>
        <w:instrText xml:space="preserve"> PAGEREF _Toc352683868 \h </w:instrText>
      </w:r>
      <w:r>
        <w:rPr>
          <w:noProof/>
        </w:rPr>
      </w:r>
      <w:r>
        <w:rPr>
          <w:noProof/>
        </w:rPr>
        <w:fldChar w:fldCharType="separate"/>
      </w:r>
      <w:r>
        <w:rPr>
          <w:noProof/>
        </w:rPr>
        <w:t>6</w:t>
      </w:r>
      <w:r>
        <w:rPr>
          <w:noProof/>
        </w:rPr>
        <w:fldChar w:fldCharType="end"/>
      </w:r>
    </w:p>
    <w:p w:rsidR="00562402" w:rsidRDefault="00562402" w:rsidP="00562402">
      <w:pPr>
        <w:pStyle w:val="TOC1"/>
        <w:rPr>
          <w:rFonts w:ascii="Calibri" w:hAnsi="Calibri" w:cs="Times New Roman"/>
          <w:bCs w:val="0"/>
          <w:noProof/>
          <w:sz w:val="22"/>
          <w:szCs w:val="22"/>
          <w:lang w:eastAsia="en-US"/>
        </w:rPr>
      </w:pPr>
      <w:r w:rsidRPr="00193B1C">
        <w:rPr>
          <w:rFonts w:eastAsia="Arial"/>
          <w:noProof/>
        </w:rPr>
        <w:t>V.</w:t>
      </w:r>
      <w:r>
        <w:rPr>
          <w:rFonts w:ascii="Calibri" w:hAnsi="Calibri" w:cs="Times New Roman"/>
          <w:bCs w:val="0"/>
          <w:noProof/>
          <w:sz w:val="22"/>
          <w:szCs w:val="22"/>
          <w:lang w:eastAsia="en-US"/>
        </w:rPr>
        <w:tab/>
      </w:r>
      <w:r w:rsidRPr="00193B1C">
        <w:rPr>
          <w:noProof/>
        </w:rPr>
        <w:t>Test Configurations and Environments</w:t>
      </w:r>
      <w:r>
        <w:rPr>
          <w:noProof/>
        </w:rPr>
        <w:tab/>
      </w:r>
      <w:r>
        <w:rPr>
          <w:noProof/>
        </w:rPr>
        <w:fldChar w:fldCharType="begin"/>
      </w:r>
      <w:r>
        <w:rPr>
          <w:noProof/>
        </w:rPr>
        <w:instrText xml:space="preserve"> PAGEREF _Toc352683869 \h </w:instrText>
      </w:r>
      <w:r>
        <w:rPr>
          <w:noProof/>
        </w:rPr>
      </w:r>
      <w:r>
        <w:rPr>
          <w:noProof/>
        </w:rPr>
        <w:fldChar w:fldCharType="separate"/>
      </w:r>
      <w:r>
        <w:rPr>
          <w:noProof/>
        </w:rPr>
        <w:t>7</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A.</w:t>
      </w:r>
      <w:r>
        <w:rPr>
          <w:rFonts w:ascii="Calibri" w:hAnsi="Calibri" w:cs="Times New Roman"/>
          <w:noProof/>
          <w:sz w:val="22"/>
          <w:szCs w:val="22"/>
          <w:lang w:eastAsia="en-US"/>
        </w:rPr>
        <w:tab/>
      </w:r>
      <w:r w:rsidRPr="00193B1C">
        <w:rPr>
          <w:noProof/>
        </w:rPr>
        <w:t>Hardware</w:t>
      </w:r>
      <w:r>
        <w:rPr>
          <w:noProof/>
        </w:rPr>
        <w:tab/>
      </w:r>
      <w:r>
        <w:rPr>
          <w:noProof/>
        </w:rPr>
        <w:fldChar w:fldCharType="begin"/>
      </w:r>
      <w:r>
        <w:rPr>
          <w:noProof/>
        </w:rPr>
        <w:instrText xml:space="preserve"> PAGEREF _Toc352683870 \h </w:instrText>
      </w:r>
      <w:r>
        <w:rPr>
          <w:noProof/>
        </w:rPr>
      </w:r>
      <w:r>
        <w:rPr>
          <w:noProof/>
        </w:rPr>
        <w:fldChar w:fldCharType="separate"/>
      </w:r>
      <w:r>
        <w:rPr>
          <w:noProof/>
        </w:rPr>
        <w:t>7</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B.</w:t>
      </w:r>
      <w:r>
        <w:rPr>
          <w:rFonts w:ascii="Calibri" w:hAnsi="Calibri" w:cs="Times New Roman"/>
          <w:noProof/>
          <w:sz w:val="22"/>
          <w:szCs w:val="22"/>
          <w:lang w:eastAsia="en-US"/>
        </w:rPr>
        <w:tab/>
      </w:r>
      <w:r w:rsidRPr="00193B1C">
        <w:rPr>
          <w:noProof/>
        </w:rPr>
        <w:t>Software</w:t>
      </w:r>
      <w:r>
        <w:rPr>
          <w:noProof/>
        </w:rPr>
        <w:tab/>
      </w:r>
      <w:r>
        <w:rPr>
          <w:noProof/>
        </w:rPr>
        <w:fldChar w:fldCharType="begin"/>
      </w:r>
      <w:r>
        <w:rPr>
          <w:noProof/>
        </w:rPr>
        <w:instrText xml:space="preserve"> PAGEREF _Toc352683871 \h </w:instrText>
      </w:r>
      <w:r>
        <w:rPr>
          <w:noProof/>
        </w:rPr>
      </w:r>
      <w:r>
        <w:rPr>
          <w:noProof/>
        </w:rPr>
        <w:fldChar w:fldCharType="separate"/>
      </w:r>
      <w:r>
        <w:rPr>
          <w:noProof/>
        </w:rPr>
        <w:t>7</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C.</w:t>
      </w:r>
      <w:r>
        <w:rPr>
          <w:rFonts w:ascii="Calibri" w:hAnsi="Calibri" w:cs="Times New Roman"/>
          <w:noProof/>
          <w:sz w:val="22"/>
          <w:szCs w:val="22"/>
          <w:lang w:eastAsia="en-US"/>
        </w:rPr>
        <w:tab/>
      </w:r>
      <w:r w:rsidRPr="00193B1C">
        <w:rPr>
          <w:noProof/>
        </w:rPr>
        <w:t>Test Procedure</w:t>
      </w:r>
      <w:r>
        <w:rPr>
          <w:noProof/>
        </w:rPr>
        <w:tab/>
      </w:r>
      <w:r>
        <w:rPr>
          <w:noProof/>
        </w:rPr>
        <w:fldChar w:fldCharType="begin"/>
      </w:r>
      <w:r>
        <w:rPr>
          <w:noProof/>
        </w:rPr>
        <w:instrText xml:space="preserve"> PAGEREF _Toc352683872 \h </w:instrText>
      </w:r>
      <w:r>
        <w:rPr>
          <w:noProof/>
        </w:rPr>
      </w:r>
      <w:r>
        <w:rPr>
          <w:noProof/>
        </w:rPr>
        <w:fldChar w:fldCharType="separate"/>
      </w:r>
      <w:r>
        <w:rPr>
          <w:noProof/>
        </w:rPr>
        <w:t>7</w:t>
      </w:r>
      <w:r>
        <w:rPr>
          <w:noProof/>
        </w:rPr>
        <w:fldChar w:fldCharType="end"/>
      </w:r>
    </w:p>
    <w:p w:rsidR="00562402" w:rsidRDefault="00562402" w:rsidP="00562402">
      <w:pPr>
        <w:pStyle w:val="TOC1"/>
        <w:rPr>
          <w:rFonts w:ascii="Calibri" w:hAnsi="Calibri" w:cs="Times New Roman"/>
          <w:bCs w:val="0"/>
          <w:noProof/>
          <w:sz w:val="22"/>
          <w:szCs w:val="22"/>
          <w:lang w:eastAsia="en-US"/>
        </w:rPr>
      </w:pPr>
      <w:r>
        <w:rPr>
          <w:noProof/>
        </w:rPr>
        <w:t>VI.</w:t>
      </w:r>
      <w:r>
        <w:rPr>
          <w:rFonts w:ascii="Calibri" w:hAnsi="Calibri" w:cs="Times New Roman"/>
          <w:bCs w:val="0"/>
          <w:noProof/>
          <w:sz w:val="22"/>
          <w:szCs w:val="22"/>
          <w:lang w:eastAsia="en-US"/>
        </w:rPr>
        <w:tab/>
      </w:r>
      <w:r w:rsidRPr="00193B1C">
        <w:rPr>
          <w:noProof/>
        </w:rPr>
        <w:t>Test Execution</w:t>
      </w:r>
      <w:r>
        <w:rPr>
          <w:noProof/>
        </w:rPr>
        <w:tab/>
      </w:r>
      <w:r>
        <w:rPr>
          <w:noProof/>
        </w:rPr>
        <w:fldChar w:fldCharType="begin"/>
      </w:r>
      <w:r>
        <w:rPr>
          <w:noProof/>
        </w:rPr>
        <w:instrText xml:space="preserve"> PAGEREF _Toc352683873 \h </w:instrText>
      </w:r>
      <w:r>
        <w:rPr>
          <w:noProof/>
        </w:rPr>
      </w:r>
      <w:r>
        <w:rPr>
          <w:noProof/>
        </w:rPr>
        <w:fldChar w:fldCharType="separate"/>
      </w:r>
      <w:r>
        <w:rPr>
          <w:noProof/>
        </w:rPr>
        <w:t>8</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A.</w:t>
      </w:r>
      <w:r>
        <w:rPr>
          <w:rFonts w:ascii="Calibri" w:hAnsi="Calibri" w:cs="Times New Roman"/>
          <w:noProof/>
          <w:sz w:val="22"/>
          <w:szCs w:val="22"/>
          <w:lang w:eastAsia="en-US"/>
        </w:rPr>
        <w:tab/>
      </w:r>
      <w:r w:rsidRPr="00193B1C">
        <w:rPr>
          <w:noProof/>
        </w:rPr>
        <w:t>Resources</w:t>
      </w:r>
      <w:r>
        <w:rPr>
          <w:noProof/>
        </w:rPr>
        <w:tab/>
      </w:r>
      <w:r>
        <w:rPr>
          <w:noProof/>
        </w:rPr>
        <w:fldChar w:fldCharType="begin"/>
      </w:r>
      <w:r>
        <w:rPr>
          <w:noProof/>
        </w:rPr>
        <w:instrText xml:space="preserve"> PAGEREF _Toc352683874 \h </w:instrText>
      </w:r>
      <w:r>
        <w:rPr>
          <w:noProof/>
        </w:rPr>
      </w:r>
      <w:r>
        <w:rPr>
          <w:noProof/>
        </w:rPr>
        <w:fldChar w:fldCharType="separate"/>
      </w:r>
      <w:r>
        <w:rPr>
          <w:noProof/>
        </w:rPr>
        <w:t>8</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sidRPr="00193B1C">
        <w:rPr>
          <w:noProof/>
        </w:rPr>
        <w:t>B.</w:t>
      </w:r>
      <w:r>
        <w:rPr>
          <w:rFonts w:ascii="Calibri" w:hAnsi="Calibri" w:cs="Times New Roman"/>
          <w:noProof/>
          <w:sz w:val="22"/>
          <w:szCs w:val="22"/>
          <w:lang w:eastAsia="en-US"/>
        </w:rPr>
        <w:tab/>
      </w:r>
      <w:r w:rsidRPr="00193B1C">
        <w:rPr>
          <w:noProof/>
        </w:rPr>
        <w:t>Test Case and Bug Tracking</w:t>
      </w:r>
      <w:r>
        <w:rPr>
          <w:noProof/>
        </w:rPr>
        <w:tab/>
      </w:r>
      <w:r>
        <w:rPr>
          <w:noProof/>
        </w:rPr>
        <w:fldChar w:fldCharType="begin"/>
      </w:r>
      <w:r>
        <w:rPr>
          <w:noProof/>
        </w:rPr>
        <w:instrText xml:space="preserve"> PAGEREF _Toc352683875 \h </w:instrText>
      </w:r>
      <w:r>
        <w:rPr>
          <w:noProof/>
        </w:rPr>
      </w:r>
      <w:r>
        <w:rPr>
          <w:noProof/>
        </w:rPr>
        <w:fldChar w:fldCharType="separate"/>
      </w:r>
      <w:r>
        <w:rPr>
          <w:noProof/>
        </w:rPr>
        <w:t>9</w:t>
      </w:r>
      <w:r>
        <w:rPr>
          <w:noProof/>
        </w:rPr>
        <w:fldChar w:fldCharType="end"/>
      </w:r>
    </w:p>
    <w:p w:rsidR="00562402" w:rsidRDefault="00562402" w:rsidP="00562402">
      <w:pPr>
        <w:pStyle w:val="TOC2"/>
        <w:tabs>
          <w:tab w:val="right" w:leader="dot" w:pos="8630"/>
        </w:tabs>
        <w:rPr>
          <w:rFonts w:ascii="Calibri" w:hAnsi="Calibri" w:cs="Times New Roman"/>
          <w:noProof/>
          <w:sz w:val="22"/>
          <w:szCs w:val="22"/>
          <w:lang w:eastAsia="en-US"/>
        </w:rPr>
      </w:pPr>
      <w:r w:rsidRPr="00193B1C">
        <w:rPr>
          <w:noProof/>
        </w:rPr>
        <w:t>B.1 Test Case</w:t>
      </w:r>
      <w:r>
        <w:rPr>
          <w:noProof/>
        </w:rPr>
        <w:tab/>
      </w:r>
      <w:r>
        <w:rPr>
          <w:noProof/>
        </w:rPr>
        <w:fldChar w:fldCharType="begin"/>
      </w:r>
      <w:r>
        <w:rPr>
          <w:noProof/>
        </w:rPr>
        <w:instrText xml:space="preserve"> PAGEREF _Toc352683876 \h </w:instrText>
      </w:r>
      <w:r>
        <w:rPr>
          <w:noProof/>
        </w:rPr>
      </w:r>
      <w:r>
        <w:rPr>
          <w:noProof/>
        </w:rPr>
        <w:fldChar w:fldCharType="separate"/>
      </w:r>
      <w:r>
        <w:rPr>
          <w:noProof/>
        </w:rPr>
        <w:t>9</w:t>
      </w:r>
      <w:r>
        <w:rPr>
          <w:noProof/>
        </w:rPr>
        <w:fldChar w:fldCharType="end"/>
      </w:r>
    </w:p>
    <w:p w:rsidR="00562402" w:rsidRDefault="00562402" w:rsidP="00562402">
      <w:pPr>
        <w:pStyle w:val="TOC2"/>
        <w:tabs>
          <w:tab w:val="right" w:leader="dot" w:pos="8630"/>
        </w:tabs>
        <w:rPr>
          <w:rFonts w:ascii="Calibri" w:hAnsi="Calibri" w:cs="Times New Roman"/>
          <w:noProof/>
          <w:sz w:val="22"/>
          <w:szCs w:val="22"/>
          <w:lang w:eastAsia="en-US"/>
        </w:rPr>
      </w:pPr>
      <w:r w:rsidRPr="00193B1C">
        <w:rPr>
          <w:noProof/>
        </w:rPr>
        <w:t>B.2 Bug Tracking</w:t>
      </w:r>
      <w:r>
        <w:rPr>
          <w:noProof/>
        </w:rPr>
        <w:tab/>
      </w:r>
      <w:r>
        <w:rPr>
          <w:noProof/>
        </w:rPr>
        <w:fldChar w:fldCharType="begin"/>
      </w:r>
      <w:r>
        <w:rPr>
          <w:noProof/>
        </w:rPr>
        <w:instrText xml:space="preserve"> PAGEREF _Toc352683877 \h </w:instrText>
      </w:r>
      <w:r>
        <w:rPr>
          <w:noProof/>
        </w:rPr>
      </w:r>
      <w:r>
        <w:rPr>
          <w:noProof/>
        </w:rPr>
        <w:fldChar w:fldCharType="separate"/>
      </w:r>
      <w:r>
        <w:rPr>
          <w:noProof/>
        </w:rPr>
        <w:t>10</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sidRPr="00193B1C">
        <w:rPr>
          <w:noProof/>
        </w:rPr>
        <w:t>C.</w:t>
      </w:r>
      <w:r>
        <w:rPr>
          <w:rFonts w:ascii="Calibri" w:hAnsi="Calibri" w:cs="Times New Roman"/>
          <w:noProof/>
          <w:sz w:val="22"/>
          <w:szCs w:val="22"/>
          <w:lang w:eastAsia="en-US"/>
        </w:rPr>
        <w:tab/>
      </w:r>
      <w:r w:rsidRPr="00193B1C">
        <w:rPr>
          <w:noProof/>
        </w:rPr>
        <w:t>Bug Classification</w:t>
      </w:r>
      <w:r>
        <w:rPr>
          <w:noProof/>
        </w:rPr>
        <w:tab/>
      </w:r>
      <w:r>
        <w:rPr>
          <w:noProof/>
        </w:rPr>
        <w:fldChar w:fldCharType="begin"/>
      </w:r>
      <w:r>
        <w:rPr>
          <w:noProof/>
        </w:rPr>
        <w:instrText xml:space="preserve"> PAGEREF _Toc352683878 \h </w:instrText>
      </w:r>
      <w:r>
        <w:rPr>
          <w:noProof/>
        </w:rPr>
      </w:r>
      <w:r>
        <w:rPr>
          <w:noProof/>
        </w:rPr>
        <w:fldChar w:fldCharType="separate"/>
      </w:r>
      <w:r>
        <w:rPr>
          <w:noProof/>
        </w:rPr>
        <w:t>11</w:t>
      </w:r>
      <w:r>
        <w:rPr>
          <w:noProof/>
        </w:rPr>
        <w:fldChar w:fldCharType="end"/>
      </w:r>
    </w:p>
    <w:p w:rsidR="00562402" w:rsidRDefault="00562402" w:rsidP="00562402">
      <w:pPr>
        <w:pStyle w:val="TOC3"/>
        <w:tabs>
          <w:tab w:val="left" w:pos="849"/>
          <w:tab w:val="right" w:leader="dot" w:pos="8630"/>
        </w:tabs>
        <w:rPr>
          <w:rFonts w:ascii="Calibri" w:hAnsi="Calibri" w:cs="Times New Roman"/>
          <w:noProof/>
          <w:sz w:val="22"/>
          <w:szCs w:val="22"/>
          <w:lang w:eastAsia="en-US"/>
        </w:rPr>
      </w:pPr>
      <w:r>
        <w:rPr>
          <w:noProof/>
        </w:rPr>
        <w:t>a.</w:t>
      </w:r>
      <w:r>
        <w:rPr>
          <w:rFonts w:ascii="Calibri" w:hAnsi="Calibri" w:cs="Times New Roman"/>
          <w:noProof/>
          <w:sz w:val="22"/>
          <w:szCs w:val="22"/>
          <w:lang w:eastAsia="en-US"/>
        </w:rPr>
        <w:tab/>
      </w:r>
      <w:r w:rsidRPr="00193B1C">
        <w:rPr>
          <w:noProof/>
        </w:rPr>
        <w:t>Bug Isolation</w:t>
      </w:r>
      <w:r>
        <w:rPr>
          <w:noProof/>
        </w:rPr>
        <w:tab/>
      </w:r>
      <w:r>
        <w:rPr>
          <w:noProof/>
        </w:rPr>
        <w:fldChar w:fldCharType="begin"/>
      </w:r>
      <w:r>
        <w:rPr>
          <w:noProof/>
        </w:rPr>
        <w:instrText xml:space="preserve"> PAGEREF _Toc352683879 \h </w:instrText>
      </w:r>
      <w:r>
        <w:rPr>
          <w:noProof/>
        </w:rPr>
      </w:r>
      <w:r>
        <w:rPr>
          <w:noProof/>
        </w:rPr>
        <w:fldChar w:fldCharType="separate"/>
      </w:r>
      <w:r>
        <w:rPr>
          <w:noProof/>
        </w:rPr>
        <w:t>11</w:t>
      </w:r>
      <w:r>
        <w:rPr>
          <w:noProof/>
        </w:rPr>
        <w:fldChar w:fldCharType="end"/>
      </w:r>
    </w:p>
    <w:p w:rsidR="00562402" w:rsidRDefault="00562402" w:rsidP="00562402">
      <w:pPr>
        <w:pStyle w:val="TOC3"/>
        <w:tabs>
          <w:tab w:val="right" w:leader="dot" w:pos="8630"/>
        </w:tabs>
        <w:rPr>
          <w:rFonts w:ascii="Calibri" w:hAnsi="Calibri" w:cs="Times New Roman"/>
          <w:noProof/>
          <w:sz w:val="22"/>
          <w:szCs w:val="22"/>
          <w:lang w:eastAsia="en-US"/>
        </w:rPr>
      </w:pPr>
      <w:r w:rsidRPr="00193B1C">
        <w:rPr>
          <w:noProof/>
        </w:rPr>
        <w:t>b. Method</w:t>
      </w:r>
      <w:r>
        <w:rPr>
          <w:noProof/>
        </w:rPr>
        <w:tab/>
      </w:r>
      <w:r>
        <w:rPr>
          <w:noProof/>
        </w:rPr>
        <w:fldChar w:fldCharType="begin"/>
      </w:r>
      <w:r>
        <w:rPr>
          <w:noProof/>
        </w:rPr>
        <w:instrText xml:space="preserve"> PAGEREF _Toc352683880 \h </w:instrText>
      </w:r>
      <w:r>
        <w:rPr>
          <w:noProof/>
        </w:rPr>
      </w:r>
      <w:r>
        <w:rPr>
          <w:noProof/>
        </w:rPr>
        <w:fldChar w:fldCharType="separate"/>
      </w:r>
      <w:r>
        <w:rPr>
          <w:noProof/>
        </w:rPr>
        <w:t>11</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D.</w:t>
      </w:r>
      <w:r>
        <w:rPr>
          <w:rFonts w:ascii="Calibri" w:hAnsi="Calibri" w:cs="Times New Roman"/>
          <w:noProof/>
          <w:sz w:val="22"/>
          <w:szCs w:val="22"/>
          <w:lang w:eastAsia="en-US"/>
        </w:rPr>
        <w:tab/>
      </w:r>
      <w:r w:rsidRPr="00193B1C">
        <w:rPr>
          <w:noProof/>
        </w:rPr>
        <w:t>Release Management</w:t>
      </w:r>
      <w:r>
        <w:rPr>
          <w:noProof/>
        </w:rPr>
        <w:tab/>
      </w:r>
      <w:r>
        <w:rPr>
          <w:noProof/>
        </w:rPr>
        <w:fldChar w:fldCharType="begin"/>
      </w:r>
      <w:r>
        <w:rPr>
          <w:noProof/>
        </w:rPr>
        <w:instrText xml:space="preserve"> PAGEREF _Toc352683881 \h </w:instrText>
      </w:r>
      <w:r>
        <w:rPr>
          <w:noProof/>
        </w:rPr>
      </w:r>
      <w:r>
        <w:rPr>
          <w:noProof/>
        </w:rPr>
        <w:fldChar w:fldCharType="separate"/>
      </w:r>
      <w:r>
        <w:rPr>
          <w:noProof/>
        </w:rPr>
        <w:t>11</w:t>
      </w:r>
      <w:r>
        <w:rPr>
          <w:noProof/>
        </w:rPr>
        <w:fldChar w:fldCharType="end"/>
      </w:r>
    </w:p>
    <w:p w:rsidR="00562402" w:rsidRDefault="00562402" w:rsidP="00562402">
      <w:pPr>
        <w:pStyle w:val="TOC2"/>
        <w:tabs>
          <w:tab w:val="left" w:pos="849"/>
          <w:tab w:val="right" w:leader="dot" w:pos="8630"/>
        </w:tabs>
        <w:rPr>
          <w:rFonts w:ascii="Calibri" w:hAnsi="Calibri" w:cs="Times New Roman"/>
          <w:noProof/>
          <w:sz w:val="22"/>
          <w:szCs w:val="22"/>
          <w:lang w:eastAsia="en-US"/>
        </w:rPr>
      </w:pPr>
      <w:r>
        <w:rPr>
          <w:noProof/>
        </w:rPr>
        <w:t>E.</w:t>
      </w:r>
      <w:r>
        <w:rPr>
          <w:rFonts w:ascii="Calibri" w:hAnsi="Calibri" w:cs="Times New Roman"/>
          <w:noProof/>
          <w:sz w:val="22"/>
          <w:szCs w:val="22"/>
          <w:lang w:eastAsia="en-US"/>
        </w:rPr>
        <w:tab/>
      </w:r>
      <w:r w:rsidRPr="00193B1C">
        <w:rPr>
          <w:noProof/>
        </w:rPr>
        <w:t>Test Cycles</w:t>
      </w:r>
      <w:r>
        <w:rPr>
          <w:noProof/>
        </w:rPr>
        <w:tab/>
      </w:r>
      <w:r>
        <w:rPr>
          <w:noProof/>
        </w:rPr>
        <w:fldChar w:fldCharType="begin"/>
      </w:r>
      <w:r>
        <w:rPr>
          <w:noProof/>
        </w:rPr>
        <w:instrText xml:space="preserve"> PAGEREF _Toc352683882 \h </w:instrText>
      </w:r>
      <w:r>
        <w:rPr>
          <w:noProof/>
        </w:rPr>
      </w:r>
      <w:r>
        <w:rPr>
          <w:noProof/>
        </w:rPr>
        <w:fldChar w:fldCharType="separate"/>
      </w:r>
      <w:r>
        <w:rPr>
          <w:noProof/>
        </w:rPr>
        <w:t>11</w:t>
      </w:r>
      <w:r>
        <w:rPr>
          <w:noProof/>
        </w:rPr>
        <w:fldChar w:fldCharType="end"/>
      </w:r>
    </w:p>
    <w:p w:rsidR="00562402" w:rsidRDefault="00562402" w:rsidP="00562402">
      <w:pPr>
        <w:pStyle w:val="TOC1"/>
        <w:rPr>
          <w:rFonts w:ascii="Calibri" w:hAnsi="Calibri" w:cs="Times New Roman"/>
          <w:bCs w:val="0"/>
          <w:noProof/>
          <w:sz w:val="22"/>
          <w:szCs w:val="22"/>
          <w:lang w:eastAsia="en-US"/>
        </w:rPr>
      </w:pPr>
      <w:r w:rsidRPr="00193B1C">
        <w:rPr>
          <w:noProof/>
        </w:rPr>
        <w:t>VII.</w:t>
      </w:r>
      <w:r>
        <w:rPr>
          <w:rFonts w:ascii="Calibri" w:hAnsi="Calibri" w:cs="Times New Roman"/>
          <w:bCs w:val="0"/>
          <w:noProof/>
          <w:sz w:val="22"/>
          <w:szCs w:val="22"/>
          <w:lang w:eastAsia="en-US"/>
        </w:rPr>
        <w:tab/>
      </w:r>
      <w:r w:rsidRPr="00193B1C">
        <w:rPr>
          <w:noProof/>
        </w:rPr>
        <w:t>Risks and Contingencies</w:t>
      </w:r>
      <w:r>
        <w:rPr>
          <w:noProof/>
        </w:rPr>
        <w:tab/>
      </w:r>
      <w:r>
        <w:rPr>
          <w:noProof/>
        </w:rPr>
        <w:fldChar w:fldCharType="begin"/>
      </w:r>
      <w:r>
        <w:rPr>
          <w:noProof/>
        </w:rPr>
        <w:instrText xml:space="preserve"> PAGEREF _Toc352683883 \h </w:instrText>
      </w:r>
      <w:r>
        <w:rPr>
          <w:noProof/>
        </w:rPr>
      </w:r>
      <w:r>
        <w:rPr>
          <w:noProof/>
        </w:rPr>
        <w:fldChar w:fldCharType="separate"/>
      </w:r>
      <w:r>
        <w:rPr>
          <w:noProof/>
        </w:rPr>
        <w:t>11</w:t>
      </w:r>
      <w:r>
        <w:rPr>
          <w:noProof/>
        </w:rPr>
        <w:fldChar w:fldCharType="end"/>
      </w:r>
    </w:p>
    <w:p w:rsidR="00562402" w:rsidRDefault="00562402" w:rsidP="00562402">
      <w:pPr>
        <w:pStyle w:val="TOC1"/>
        <w:rPr>
          <w:rFonts w:ascii="Calibri" w:hAnsi="Calibri" w:cs="Times New Roman"/>
          <w:bCs w:val="0"/>
          <w:noProof/>
          <w:sz w:val="22"/>
          <w:szCs w:val="22"/>
          <w:lang w:eastAsia="en-US"/>
        </w:rPr>
      </w:pPr>
      <w:r w:rsidRPr="00193B1C">
        <w:rPr>
          <w:i/>
          <w:noProof/>
        </w:rPr>
        <w:t>VIII.</w:t>
      </w:r>
      <w:r>
        <w:rPr>
          <w:rFonts w:ascii="Calibri" w:hAnsi="Calibri" w:cs="Times New Roman"/>
          <w:bCs w:val="0"/>
          <w:noProof/>
          <w:sz w:val="22"/>
          <w:szCs w:val="22"/>
          <w:lang w:eastAsia="en-US"/>
        </w:rPr>
        <w:tab/>
      </w:r>
      <w:r w:rsidRPr="00193B1C">
        <w:rPr>
          <w:noProof/>
        </w:rPr>
        <w:t>Reference</w:t>
      </w:r>
      <w:r>
        <w:rPr>
          <w:noProof/>
        </w:rPr>
        <w:tab/>
      </w:r>
      <w:r>
        <w:rPr>
          <w:noProof/>
        </w:rPr>
        <w:fldChar w:fldCharType="begin"/>
      </w:r>
      <w:r>
        <w:rPr>
          <w:noProof/>
        </w:rPr>
        <w:instrText xml:space="preserve"> PAGEREF _Toc352683884 \h </w:instrText>
      </w:r>
      <w:r>
        <w:rPr>
          <w:noProof/>
        </w:rPr>
      </w:r>
      <w:r>
        <w:rPr>
          <w:noProof/>
        </w:rPr>
        <w:fldChar w:fldCharType="separate"/>
      </w:r>
      <w:r>
        <w:rPr>
          <w:noProof/>
        </w:rPr>
        <w:t>12</w:t>
      </w:r>
      <w:r>
        <w:rPr>
          <w:noProof/>
        </w:rPr>
        <w:fldChar w:fldCharType="end"/>
      </w:r>
    </w:p>
    <w:p w:rsidR="005B6971" w:rsidRDefault="00562402" w:rsidP="00562402">
      <w:r>
        <w:fldChar w:fldCharType="end"/>
      </w:r>
    </w:p>
    <w:p w:rsidR="004E35E1" w:rsidRDefault="004E35E1" w:rsidP="00562402"/>
    <w:p w:rsidR="004E35E1" w:rsidRDefault="004E35E1" w:rsidP="00562402"/>
    <w:p w:rsidR="004E35E1" w:rsidRDefault="004E35E1" w:rsidP="00562402"/>
    <w:p w:rsidR="004E35E1" w:rsidRDefault="004E35E1" w:rsidP="00562402"/>
    <w:p w:rsidR="004E35E1" w:rsidRDefault="004E35E1" w:rsidP="00562402"/>
    <w:p w:rsidR="004E35E1" w:rsidRDefault="004E35E1" w:rsidP="00562402"/>
    <w:p w:rsidR="004E35E1" w:rsidRDefault="004E35E1" w:rsidP="00562402"/>
    <w:p w:rsidR="004E35E1" w:rsidRDefault="004E35E1" w:rsidP="00562402"/>
    <w:p w:rsidR="004E35E1" w:rsidRDefault="004E35E1" w:rsidP="00562402"/>
    <w:p w:rsidR="004E35E1" w:rsidRDefault="004E35E1" w:rsidP="00562402"/>
    <w:p w:rsidR="004E35E1" w:rsidRDefault="004E35E1" w:rsidP="004E35E1">
      <w:pPr>
        <w:pStyle w:val="Heading1"/>
        <w:pageBreakBefore/>
        <w:numPr>
          <w:ilvl w:val="0"/>
          <w:numId w:val="1"/>
        </w:numPr>
      </w:pPr>
      <w:bookmarkStart w:id="2" w:name="_Toc352683856"/>
      <w:r>
        <w:lastRenderedPageBreak/>
        <w:t>Introduction</w:t>
      </w:r>
      <w:bookmarkEnd w:id="2"/>
    </w:p>
    <w:p w:rsidR="004E35E1" w:rsidRDefault="004E35E1" w:rsidP="004E35E1"/>
    <w:p w:rsidR="004E35E1" w:rsidRDefault="004E35E1" w:rsidP="004E35E1">
      <w:pPr>
        <w:pStyle w:val="Heading2"/>
        <w:numPr>
          <w:ilvl w:val="0"/>
          <w:numId w:val="2"/>
        </w:numPr>
        <w:rPr>
          <w:szCs w:val="24"/>
        </w:rPr>
      </w:pPr>
      <w:r>
        <w:rPr>
          <w:rFonts w:eastAsia="Arial"/>
        </w:rPr>
        <w:t xml:space="preserve"> </w:t>
      </w:r>
      <w:bookmarkStart w:id="3" w:name="_Toc352683857"/>
      <w:r>
        <w:rPr>
          <w:i w:val="0"/>
          <w:lang w:val="en-US"/>
        </w:rPr>
        <w:t>Overview</w:t>
      </w:r>
      <w:bookmarkEnd w:id="3"/>
    </w:p>
    <w:p w:rsidR="004E35E1" w:rsidRDefault="004E35E1" w:rsidP="004E35E1">
      <w:pPr>
        <w:jc w:val="both"/>
        <w:rPr>
          <w:sz w:val="24"/>
          <w:szCs w:val="24"/>
        </w:rPr>
      </w:pPr>
    </w:p>
    <w:p w:rsidR="004E35E1" w:rsidRDefault="004E35E1" w:rsidP="004E35E1">
      <w:pPr>
        <w:spacing w:line="360" w:lineRule="auto"/>
        <w:ind w:left="1080" w:firstLine="360"/>
        <w:jc w:val="both"/>
        <w:rPr>
          <w:color w:val="000000"/>
          <w:sz w:val="24"/>
          <w:szCs w:val="24"/>
          <w:shd w:val="clear" w:color="auto" w:fill="FFFFFF"/>
        </w:rPr>
      </w:pPr>
      <w:r>
        <w:rPr>
          <w:sz w:val="24"/>
          <w:szCs w:val="24"/>
        </w:rPr>
        <w:t>This document has the information regarding the test procedures and test plan for the system to be made for Joy for Kids Universal Foundation Shopping Cart and Donation System</w:t>
      </w:r>
      <w:r w:rsidR="00574A18">
        <w:rPr>
          <w:sz w:val="24"/>
          <w:szCs w:val="24"/>
        </w:rPr>
        <w:t xml:space="preserve">. Test </w:t>
      </w:r>
      <w:r>
        <w:rPr>
          <w:sz w:val="24"/>
          <w:szCs w:val="24"/>
        </w:rPr>
        <w:t xml:space="preserve">classifications, methods and </w:t>
      </w:r>
      <w:r w:rsidR="00574A18">
        <w:rPr>
          <w:sz w:val="24"/>
          <w:szCs w:val="24"/>
        </w:rPr>
        <w:t xml:space="preserve">information that are written </w:t>
      </w:r>
      <w:r>
        <w:rPr>
          <w:sz w:val="24"/>
          <w:szCs w:val="24"/>
        </w:rPr>
        <w:t>this document will be carried out during the system’s testing phase. The document will include</w:t>
      </w:r>
      <w:r w:rsidR="00574A18">
        <w:rPr>
          <w:sz w:val="24"/>
          <w:szCs w:val="24"/>
        </w:rPr>
        <w:t xml:space="preserve"> the </w:t>
      </w:r>
      <w:r>
        <w:rPr>
          <w:sz w:val="24"/>
          <w:szCs w:val="24"/>
        </w:rPr>
        <w:t>software</w:t>
      </w:r>
      <w:r w:rsidR="00574A18">
        <w:rPr>
          <w:sz w:val="24"/>
          <w:szCs w:val="24"/>
        </w:rPr>
        <w:t xml:space="preserve"> that is going</w:t>
      </w:r>
      <w:r>
        <w:rPr>
          <w:sz w:val="24"/>
          <w:szCs w:val="24"/>
        </w:rPr>
        <w:t xml:space="preserve"> to be used, testing strategy and architecture, integration, validation, and criteria to the software. Test procedure</w:t>
      </w:r>
      <w:r w:rsidR="00574A18">
        <w:rPr>
          <w:sz w:val="24"/>
          <w:szCs w:val="24"/>
        </w:rPr>
        <w:t>s</w:t>
      </w:r>
      <w:r>
        <w:rPr>
          <w:sz w:val="24"/>
          <w:szCs w:val="24"/>
        </w:rPr>
        <w:t xml:space="preserve"> will also be part of this document to better identi</w:t>
      </w:r>
      <w:r w:rsidR="00574A18">
        <w:rPr>
          <w:sz w:val="24"/>
          <w:szCs w:val="24"/>
        </w:rPr>
        <w:t>fy the flowing of each test case</w:t>
      </w:r>
      <w:r>
        <w:rPr>
          <w:sz w:val="24"/>
          <w:szCs w:val="24"/>
        </w:rPr>
        <w:t xml:space="preserve">. </w:t>
      </w:r>
    </w:p>
    <w:p w:rsidR="004E35E1" w:rsidRDefault="004E35E1" w:rsidP="00562402"/>
    <w:p w:rsidR="003226C2" w:rsidRDefault="003226C2" w:rsidP="003226C2">
      <w:pPr>
        <w:pStyle w:val="Heading2"/>
        <w:numPr>
          <w:ilvl w:val="0"/>
          <w:numId w:val="2"/>
        </w:numPr>
        <w:tabs>
          <w:tab w:val="clear" w:pos="0"/>
          <w:tab w:val="num" w:pos="-360"/>
        </w:tabs>
        <w:ind w:left="720"/>
        <w:rPr>
          <w:b w:val="0"/>
          <w:szCs w:val="24"/>
        </w:rPr>
      </w:pPr>
      <w:bookmarkStart w:id="4" w:name="_Toc352683858"/>
      <w:r>
        <w:rPr>
          <w:bCs/>
          <w:i w:val="0"/>
          <w:lang w:val="en-US"/>
        </w:rPr>
        <w:t>Objectives</w:t>
      </w:r>
      <w:bookmarkEnd w:id="4"/>
      <w:r>
        <w:rPr>
          <w:bCs/>
          <w:i w:val="0"/>
          <w:lang w:val="en-US"/>
        </w:rPr>
        <w:t xml:space="preserve"> </w:t>
      </w:r>
    </w:p>
    <w:p w:rsidR="003226C2" w:rsidRDefault="003226C2" w:rsidP="003226C2">
      <w:pPr>
        <w:pStyle w:val="Heading2"/>
        <w:numPr>
          <w:ilvl w:val="0"/>
          <w:numId w:val="3"/>
        </w:numPr>
        <w:rPr>
          <w:szCs w:val="24"/>
          <w:lang w:val="en-PH"/>
        </w:rPr>
      </w:pPr>
      <w:bookmarkStart w:id="5" w:name="_Toc352683859"/>
      <w:r>
        <w:rPr>
          <w:b w:val="0"/>
          <w:szCs w:val="24"/>
        </w:rPr>
        <w:t>General</w:t>
      </w:r>
      <w:bookmarkEnd w:id="5"/>
    </w:p>
    <w:p w:rsidR="003226C2" w:rsidRDefault="00C5158E" w:rsidP="003226C2">
      <w:pPr>
        <w:numPr>
          <w:ilvl w:val="0"/>
          <w:numId w:val="4"/>
        </w:numPr>
        <w:rPr>
          <w:sz w:val="24"/>
          <w:szCs w:val="24"/>
          <w:lang w:val="en-PH"/>
        </w:rPr>
      </w:pPr>
      <w:r>
        <w:rPr>
          <w:sz w:val="24"/>
          <w:szCs w:val="24"/>
          <w:lang w:val="en-PH"/>
        </w:rPr>
        <w:t>To improve the UI of the website</w:t>
      </w:r>
    </w:p>
    <w:p w:rsidR="003226C2" w:rsidRDefault="003226C2" w:rsidP="003226C2">
      <w:pPr>
        <w:numPr>
          <w:ilvl w:val="0"/>
          <w:numId w:val="4"/>
        </w:numPr>
        <w:rPr>
          <w:sz w:val="24"/>
          <w:szCs w:val="24"/>
          <w:lang w:val="en-PH"/>
        </w:rPr>
      </w:pPr>
      <w:r>
        <w:rPr>
          <w:sz w:val="24"/>
          <w:szCs w:val="24"/>
          <w:lang w:val="en-PH"/>
        </w:rPr>
        <w:t xml:space="preserve">To </w:t>
      </w:r>
      <w:r w:rsidR="00C5158E">
        <w:rPr>
          <w:sz w:val="24"/>
          <w:szCs w:val="24"/>
          <w:lang w:val="en-PH"/>
        </w:rPr>
        <w:t>create an easy donating system for clients / customers</w:t>
      </w:r>
    </w:p>
    <w:p w:rsidR="003226C2" w:rsidRDefault="00C5158E" w:rsidP="003226C2">
      <w:pPr>
        <w:numPr>
          <w:ilvl w:val="0"/>
          <w:numId w:val="4"/>
        </w:numPr>
        <w:rPr>
          <w:sz w:val="24"/>
          <w:szCs w:val="24"/>
        </w:rPr>
      </w:pPr>
      <w:r>
        <w:rPr>
          <w:sz w:val="24"/>
          <w:szCs w:val="24"/>
          <w:lang w:val="en-PH"/>
        </w:rPr>
        <w:t>To create a system where the clients / customers know where there donation goes (children, charity).</w:t>
      </w:r>
    </w:p>
    <w:p w:rsidR="003226C2" w:rsidRDefault="003226C2" w:rsidP="003226C2">
      <w:pPr>
        <w:pStyle w:val="Heading3"/>
        <w:numPr>
          <w:ilvl w:val="0"/>
          <w:numId w:val="3"/>
        </w:numPr>
        <w:rPr>
          <w:sz w:val="24"/>
          <w:szCs w:val="24"/>
          <w:lang w:val="en-PH"/>
        </w:rPr>
      </w:pPr>
      <w:bookmarkStart w:id="6" w:name="_Toc352683860"/>
      <w:r>
        <w:rPr>
          <w:b w:val="0"/>
          <w:sz w:val="24"/>
          <w:szCs w:val="24"/>
        </w:rPr>
        <w:t>Specific</w:t>
      </w:r>
      <w:bookmarkEnd w:id="6"/>
    </w:p>
    <w:p w:rsidR="003226C2" w:rsidRDefault="003226C2" w:rsidP="003226C2">
      <w:pPr>
        <w:numPr>
          <w:ilvl w:val="0"/>
          <w:numId w:val="5"/>
        </w:numPr>
        <w:rPr>
          <w:sz w:val="24"/>
          <w:szCs w:val="24"/>
          <w:lang w:val="en-PH"/>
        </w:rPr>
      </w:pPr>
      <w:r>
        <w:rPr>
          <w:sz w:val="24"/>
          <w:szCs w:val="24"/>
          <w:lang w:val="en-PH"/>
        </w:rPr>
        <w:t>To</w:t>
      </w:r>
      <w:r w:rsidR="001C40FC">
        <w:rPr>
          <w:sz w:val="24"/>
          <w:szCs w:val="24"/>
          <w:lang w:val="en-PH"/>
        </w:rPr>
        <w:t xml:space="preserve"> develop a database that shows all records of Joy for Kids Universal </w:t>
      </w:r>
      <w:r>
        <w:rPr>
          <w:sz w:val="24"/>
          <w:szCs w:val="24"/>
          <w:lang w:val="en-PH"/>
        </w:rPr>
        <w:t>Foundation</w:t>
      </w:r>
    </w:p>
    <w:p w:rsidR="003226C2" w:rsidRPr="001C40FC" w:rsidRDefault="003226C2" w:rsidP="003226C2">
      <w:pPr>
        <w:numPr>
          <w:ilvl w:val="0"/>
          <w:numId w:val="5"/>
        </w:numPr>
      </w:pPr>
      <w:r>
        <w:rPr>
          <w:sz w:val="24"/>
          <w:szCs w:val="24"/>
          <w:lang w:val="en-PH"/>
        </w:rPr>
        <w:t xml:space="preserve">To </w:t>
      </w:r>
      <w:r w:rsidR="001C40FC">
        <w:rPr>
          <w:sz w:val="24"/>
          <w:szCs w:val="24"/>
          <w:lang w:val="en-PH"/>
        </w:rPr>
        <w:t>develop an events page that has already been created and the following events to be created</w:t>
      </w:r>
    </w:p>
    <w:p w:rsidR="001C40FC" w:rsidRDefault="001C40FC" w:rsidP="001C40FC">
      <w:pPr>
        <w:numPr>
          <w:ilvl w:val="0"/>
          <w:numId w:val="5"/>
        </w:numPr>
        <w:rPr>
          <w:sz w:val="24"/>
          <w:szCs w:val="24"/>
          <w:lang w:val="en-PH"/>
        </w:rPr>
      </w:pPr>
      <w:r>
        <w:rPr>
          <w:sz w:val="24"/>
          <w:szCs w:val="24"/>
          <w:lang w:val="en-PH"/>
        </w:rPr>
        <w:t>To automate and reduce the time in monitoring and recording data</w:t>
      </w:r>
    </w:p>
    <w:p w:rsidR="001C40FC" w:rsidRDefault="001C40FC" w:rsidP="001C40FC">
      <w:pPr>
        <w:numPr>
          <w:ilvl w:val="0"/>
          <w:numId w:val="5"/>
        </w:numPr>
        <w:rPr>
          <w:sz w:val="24"/>
          <w:szCs w:val="24"/>
          <w:lang w:val="en-PH"/>
        </w:rPr>
      </w:pPr>
      <w:r>
        <w:rPr>
          <w:sz w:val="24"/>
          <w:szCs w:val="24"/>
          <w:lang w:val="en-PH"/>
        </w:rPr>
        <w:t>To create a list page where the list of children and the sponsors of Joy for Kids Universal Foundation.</w:t>
      </w:r>
    </w:p>
    <w:p w:rsidR="007140F4" w:rsidRDefault="007140F4" w:rsidP="007140F4">
      <w:pPr>
        <w:rPr>
          <w:sz w:val="24"/>
          <w:szCs w:val="24"/>
          <w:lang w:val="en-PH"/>
        </w:rPr>
      </w:pPr>
    </w:p>
    <w:p w:rsidR="007140F4" w:rsidRDefault="007140F4" w:rsidP="007140F4">
      <w:pPr>
        <w:rPr>
          <w:sz w:val="24"/>
          <w:szCs w:val="24"/>
          <w:lang w:val="en-PH"/>
        </w:rPr>
      </w:pPr>
    </w:p>
    <w:p w:rsidR="007140F4" w:rsidRDefault="007140F4" w:rsidP="007140F4">
      <w:pPr>
        <w:rPr>
          <w:sz w:val="24"/>
          <w:szCs w:val="24"/>
          <w:lang w:val="en-PH"/>
        </w:rPr>
      </w:pPr>
    </w:p>
    <w:p w:rsidR="007140F4" w:rsidRDefault="007140F4" w:rsidP="007140F4">
      <w:pPr>
        <w:rPr>
          <w:sz w:val="24"/>
          <w:szCs w:val="24"/>
          <w:lang w:val="en-PH"/>
        </w:rPr>
      </w:pPr>
    </w:p>
    <w:p w:rsidR="007140F4" w:rsidRDefault="007140F4" w:rsidP="007140F4">
      <w:pPr>
        <w:rPr>
          <w:sz w:val="24"/>
          <w:szCs w:val="24"/>
          <w:lang w:val="en-PH"/>
        </w:rPr>
      </w:pPr>
    </w:p>
    <w:p w:rsidR="007140F4" w:rsidRDefault="007140F4" w:rsidP="007140F4">
      <w:pPr>
        <w:rPr>
          <w:sz w:val="24"/>
          <w:szCs w:val="24"/>
          <w:lang w:val="en-PH"/>
        </w:rPr>
      </w:pPr>
    </w:p>
    <w:p w:rsidR="007140F4" w:rsidRDefault="007140F4" w:rsidP="007140F4">
      <w:pPr>
        <w:rPr>
          <w:sz w:val="24"/>
          <w:szCs w:val="24"/>
          <w:lang w:val="en-PH"/>
        </w:rPr>
      </w:pPr>
    </w:p>
    <w:p w:rsidR="007140F4" w:rsidRDefault="007140F4" w:rsidP="007140F4">
      <w:pPr>
        <w:rPr>
          <w:sz w:val="24"/>
          <w:szCs w:val="24"/>
          <w:lang w:val="en-PH"/>
        </w:rPr>
      </w:pPr>
    </w:p>
    <w:p w:rsidR="007140F4" w:rsidRDefault="007140F4" w:rsidP="007140F4">
      <w:pPr>
        <w:pStyle w:val="Heading1"/>
        <w:numPr>
          <w:ilvl w:val="0"/>
          <w:numId w:val="1"/>
        </w:numPr>
        <w:spacing w:before="0" w:after="0"/>
      </w:pPr>
      <w:bookmarkStart w:id="7" w:name="_Toc352683861"/>
      <w:r>
        <w:rPr>
          <w:lang w:val="en-US"/>
        </w:rPr>
        <w:lastRenderedPageBreak/>
        <w:t>Bounds</w:t>
      </w:r>
      <w:bookmarkEnd w:id="7"/>
    </w:p>
    <w:p w:rsidR="007140F4" w:rsidRDefault="007140F4" w:rsidP="007140F4"/>
    <w:p w:rsidR="007140F4" w:rsidRDefault="007140F4" w:rsidP="007140F4">
      <w:pPr>
        <w:pStyle w:val="Heading2"/>
        <w:numPr>
          <w:ilvl w:val="3"/>
          <w:numId w:val="6"/>
        </w:numPr>
        <w:ind w:left="1170" w:hanging="450"/>
      </w:pPr>
      <w:bookmarkStart w:id="8" w:name="_Toc352683862"/>
      <w:r>
        <w:rPr>
          <w:i w:val="0"/>
          <w:lang w:val="en-US"/>
        </w:rPr>
        <w:t>Scope</w:t>
      </w:r>
      <w:bookmarkEnd w:id="8"/>
    </w:p>
    <w:p w:rsidR="007140F4" w:rsidRDefault="007140F4" w:rsidP="007140F4"/>
    <w:p w:rsidR="007140F4" w:rsidRDefault="00164D7F" w:rsidP="00164D7F">
      <w:pPr>
        <w:ind w:left="1170" w:firstLine="270"/>
        <w:jc w:val="both"/>
        <w:rPr>
          <w:sz w:val="24"/>
          <w:szCs w:val="24"/>
        </w:rPr>
      </w:pPr>
      <w:r>
        <w:rPr>
          <w:sz w:val="24"/>
          <w:szCs w:val="24"/>
        </w:rPr>
        <w:t xml:space="preserve">Each testing, </w:t>
      </w:r>
      <w:r w:rsidR="007140F4">
        <w:rPr>
          <w:sz w:val="24"/>
          <w:szCs w:val="24"/>
        </w:rPr>
        <w:t xml:space="preserve">individual system will be tested out. For instance, </w:t>
      </w:r>
      <w:r>
        <w:rPr>
          <w:sz w:val="24"/>
          <w:szCs w:val="24"/>
        </w:rPr>
        <w:t xml:space="preserve">we will test the login system for the clients’ / customers’ use. We will test the donation system as </w:t>
      </w:r>
      <w:r w:rsidR="00E156FD">
        <w:rPr>
          <w:sz w:val="24"/>
          <w:szCs w:val="24"/>
        </w:rPr>
        <w:t>well;</w:t>
      </w:r>
      <w:r>
        <w:rPr>
          <w:sz w:val="24"/>
          <w:szCs w:val="24"/>
        </w:rPr>
        <w:t xml:space="preserve"> that it won’t make any miscommunication with the bank account or that the </w:t>
      </w:r>
      <w:r w:rsidR="000900C8">
        <w:rPr>
          <w:sz w:val="24"/>
          <w:szCs w:val="24"/>
        </w:rPr>
        <w:t xml:space="preserve">details being inputted by the client or the customer will run smoothly. </w:t>
      </w:r>
      <w:r w:rsidR="00E156FD">
        <w:rPr>
          <w:sz w:val="24"/>
          <w:szCs w:val="24"/>
        </w:rPr>
        <w:t>Another test will be the shopping module, we have to make sure that the products are real and it will be delivered to the clients’ / customers’ address. For the list of events, it should be updated every time there will be a change of plans or new events coming up.</w:t>
      </w:r>
    </w:p>
    <w:p w:rsidR="00E156FD" w:rsidRDefault="00E156FD" w:rsidP="00164D7F">
      <w:pPr>
        <w:ind w:left="1170" w:firstLine="270"/>
        <w:jc w:val="both"/>
        <w:rPr>
          <w:sz w:val="24"/>
          <w:szCs w:val="24"/>
        </w:rPr>
      </w:pPr>
    </w:p>
    <w:p w:rsidR="00E156FD" w:rsidRDefault="00E156FD" w:rsidP="00E156FD">
      <w:pPr>
        <w:pStyle w:val="Heading2"/>
        <w:numPr>
          <w:ilvl w:val="3"/>
          <w:numId w:val="6"/>
        </w:numPr>
        <w:ind w:left="1170" w:hanging="450"/>
      </w:pPr>
      <w:bookmarkStart w:id="9" w:name="_Toc352683863"/>
      <w:r>
        <w:rPr>
          <w:i w:val="0"/>
          <w:lang w:val="en-US"/>
        </w:rPr>
        <w:t>Features to Be Tested</w:t>
      </w:r>
      <w:bookmarkEnd w:id="9"/>
    </w:p>
    <w:p w:rsidR="00E156FD" w:rsidRDefault="00E156FD" w:rsidP="00E156FD"/>
    <w:p w:rsidR="00E156FD" w:rsidRDefault="005D683A" w:rsidP="00E156FD">
      <w:pPr>
        <w:ind w:left="1080" w:firstLine="360"/>
        <w:jc w:val="both"/>
        <w:rPr>
          <w:sz w:val="24"/>
          <w:szCs w:val="24"/>
        </w:rPr>
      </w:pPr>
      <w:r>
        <w:rPr>
          <w:sz w:val="24"/>
          <w:szCs w:val="24"/>
        </w:rPr>
        <w:t xml:space="preserve">The features to be tested will be Joy for Kids Universal </w:t>
      </w:r>
      <w:r w:rsidR="00E156FD">
        <w:rPr>
          <w:sz w:val="24"/>
          <w:szCs w:val="24"/>
        </w:rPr>
        <w:t>Foundatio</w:t>
      </w:r>
      <w:r>
        <w:rPr>
          <w:sz w:val="24"/>
          <w:szCs w:val="24"/>
        </w:rPr>
        <w:t xml:space="preserve">n’s 2 major key systems: Donation system, and the shopping cart system. All 2 </w:t>
      </w:r>
      <w:r w:rsidR="00E156FD">
        <w:rPr>
          <w:sz w:val="24"/>
          <w:szCs w:val="24"/>
        </w:rPr>
        <w:t>systems will be implemented using the Yii framework. Each will be divided to its own system and will be accessible through a portal. The portal will be created in order</w:t>
      </w:r>
      <w:r>
        <w:rPr>
          <w:sz w:val="24"/>
          <w:szCs w:val="24"/>
        </w:rPr>
        <w:t xml:space="preserve"> on the website’s page </w:t>
      </w:r>
      <w:r w:rsidR="00E156FD">
        <w:rPr>
          <w:sz w:val="24"/>
          <w:szCs w:val="24"/>
        </w:rPr>
        <w:t>to create a centralized page where each of the systems can be accessed. Each system will be tested out and will be checked in order to meet the client’s requirements</w:t>
      </w:r>
      <w:r>
        <w:rPr>
          <w:sz w:val="24"/>
          <w:szCs w:val="24"/>
        </w:rPr>
        <w:t xml:space="preserve"> for the system.</w:t>
      </w:r>
    </w:p>
    <w:p w:rsidR="00762789" w:rsidRDefault="00762789" w:rsidP="00E156FD">
      <w:pPr>
        <w:ind w:left="1080" w:firstLine="360"/>
        <w:jc w:val="both"/>
        <w:rPr>
          <w:sz w:val="24"/>
          <w:szCs w:val="24"/>
        </w:rPr>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E156FD">
      <w:pPr>
        <w:ind w:left="1080" w:firstLine="360"/>
        <w:jc w:val="both"/>
      </w:pPr>
    </w:p>
    <w:p w:rsidR="00762789" w:rsidRDefault="00762789" w:rsidP="00762789">
      <w:pPr>
        <w:pStyle w:val="Heading1"/>
        <w:numPr>
          <w:ilvl w:val="0"/>
          <w:numId w:val="1"/>
        </w:numPr>
        <w:spacing w:before="0" w:after="0"/>
      </w:pPr>
      <w:bookmarkStart w:id="10" w:name="_Toc352683864"/>
      <w:r>
        <w:rPr>
          <w:lang w:val="en-US"/>
        </w:rPr>
        <w:lastRenderedPageBreak/>
        <w:t>Quality Risks</w:t>
      </w:r>
      <w:bookmarkEnd w:id="10"/>
    </w:p>
    <w:p w:rsidR="00762789" w:rsidRDefault="00762789" w:rsidP="00762789">
      <w:pPr>
        <w:ind w:left="720"/>
      </w:pPr>
    </w:p>
    <w:p w:rsidR="00762789" w:rsidRDefault="00762789" w:rsidP="00762789">
      <w:pPr>
        <w:numPr>
          <w:ilvl w:val="0"/>
          <w:numId w:val="7"/>
        </w:numPr>
        <w:rPr>
          <w:sz w:val="24"/>
          <w:szCs w:val="24"/>
        </w:rPr>
      </w:pPr>
      <w:r>
        <w:rPr>
          <w:sz w:val="24"/>
          <w:szCs w:val="24"/>
        </w:rPr>
        <w:t>Combining 2 different Systems into the Website</w:t>
      </w:r>
    </w:p>
    <w:p w:rsidR="00762789" w:rsidRDefault="00762789" w:rsidP="00762789">
      <w:pPr>
        <w:numPr>
          <w:ilvl w:val="0"/>
          <w:numId w:val="7"/>
        </w:numPr>
        <w:rPr>
          <w:sz w:val="24"/>
          <w:szCs w:val="24"/>
        </w:rPr>
      </w:pPr>
      <w:r>
        <w:rPr>
          <w:sz w:val="24"/>
          <w:szCs w:val="24"/>
        </w:rPr>
        <w:t>Database merging</w:t>
      </w:r>
    </w:p>
    <w:p w:rsidR="00762789" w:rsidRDefault="00762789" w:rsidP="00762789">
      <w:pPr>
        <w:numPr>
          <w:ilvl w:val="0"/>
          <w:numId w:val="7"/>
        </w:numPr>
        <w:rPr>
          <w:sz w:val="24"/>
          <w:szCs w:val="24"/>
        </w:rPr>
      </w:pPr>
      <w:r>
        <w:rPr>
          <w:sz w:val="24"/>
          <w:szCs w:val="24"/>
        </w:rPr>
        <w:t>Using Extensions for payment option</w:t>
      </w:r>
    </w:p>
    <w:p w:rsidR="00762789" w:rsidRDefault="00762789" w:rsidP="00762789">
      <w:pPr>
        <w:rPr>
          <w:sz w:val="24"/>
          <w:szCs w:val="24"/>
        </w:rPr>
      </w:pPr>
    </w:p>
    <w:p w:rsidR="00B53693" w:rsidRDefault="00B53693" w:rsidP="00B53693">
      <w:pPr>
        <w:pStyle w:val="Heading1"/>
        <w:numPr>
          <w:ilvl w:val="0"/>
          <w:numId w:val="1"/>
        </w:numPr>
        <w:spacing w:before="0" w:after="0"/>
      </w:pPr>
      <w:bookmarkStart w:id="11" w:name="_Toc352683865"/>
      <w:r>
        <w:rPr>
          <w:lang w:val="en-US"/>
        </w:rPr>
        <w:t>Transition</w:t>
      </w:r>
      <w:bookmarkEnd w:id="11"/>
    </w:p>
    <w:p w:rsidR="00B53693" w:rsidRDefault="00B53693" w:rsidP="00B53693"/>
    <w:p w:rsidR="00B53693" w:rsidRDefault="00B53693" w:rsidP="00B53693">
      <w:pPr>
        <w:pStyle w:val="Heading2"/>
        <w:numPr>
          <w:ilvl w:val="0"/>
          <w:numId w:val="8"/>
        </w:numPr>
      </w:pPr>
      <w:bookmarkStart w:id="12" w:name="_Toc352683866"/>
      <w:r>
        <w:rPr>
          <w:i w:val="0"/>
          <w:lang w:val="en-US"/>
        </w:rPr>
        <w:t>Entry Criteria</w:t>
      </w:r>
      <w:bookmarkEnd w:id="12"/>
    </w:p>
    <w:p w:rsidR="00B53693" w:rsidRDefault="00B53693" w:rsidP="00B53693"/>
    <w:p w:rsidR="00B53693" w:rsidRDefault="009474A4" w:rsidP="00B53693">
      <w:pPr>
        <w:ind w:left="1080" w:firstLine="360"/>
        <w:jc w:val="both"/>
        <w:rPr>
          <w:sz w:val="24"/>
          <w:szCs w:val="24"/>
        </w:rPr>
      </w:pPr>
      <w:r>
        <w:rPr>
          <w:sz w:val="24"/>
          <w:szCs w:val="24"/>
        </w:rPr>
        <w:t>Test features in different modules</w:t>
      </w:r>
      <w:r w:rsidR="00B53693">
        <w:rPr>
          <w:sz w:val="24"/>
          <w:szCs w:val="24"/>
        </w:rPr>
        <w:t xml:space="preserve"> will be done separately for thorough quality checking</w:t>
      </w:r>
      <w:r>
        <w:rPr>
          <w:sz w:val="24"/>
          <w:szCs w:val="24"/>
        </w:rPr>
        <w:t xml:space="preserve"> and </w:t>
      </w:r>
      <w:r w:rsidR="00B53693">
        <w:rPr>
          <w:sz w:val="24"/>
          <w:szCs w:val="24"/>
        </w:rPr>
        <w:t>each error will be documented via screenshots of the said problem; each feature will have a requirement to assure</w:t>
      </w:r>
      <w:r>
        <w:rPr>
          <w:sz w:val="24"/>
          <w:szCs w:val="24"/>
        </w:rPr>
        <w:t xml:space="preserve"> that</w:t>
      </w:r>
      <w:r w:rsidR="00B53693">
        <w:rPr>
          <w:sz w:val="24"/>
          <w:szCs w:val="24"/>
        </w:rPr>
        <w:t xml:space="preserve"> the level of quality</w:t>
      </w:r>
      <w:r>
        <w:rPr>
          <w:sz w:val="24"/>
          <w:szCs w:val="24"/>
        </w:rPr>
        <w:t xml:space="preserve"> is measured</w:t>
      </w:r>
      <w:r w:rsidR="00B53693">
        <w:rPr>
          <w:sz w:val="24"/>
          <w:szCs w:val="24"/>
        </w:rPr>
        <w:t>. All features an</w:t>
      </w:r>
      <w:r>
        <w:rPr>
          <w:sz w:val="24"/>
          <w:szCs w:val="24"/>
        </w:rPr>
        <w:t xml:space="preserve">d systems will be tested and </w:t>
      </w:r>
      <w:r w:rsidR="00B53693">
        <w:rPr>
          <w:sz w:val="24"/>
          <w:szCs w:val="24"/>
        </w:rPr>
        <w:t>must meet the specific</w:t>
      </w:r>
      <w:r>
        <w:rPr>
          <w:sz w:val="24"/>
          <w:szCs w:val="24"/>
        </w:rPr>
        <w:t xml:space="preserve"> and required</w:t>
      </w:r>
      <w:r w:rsidR="00B53693">
        <w:rPr>
          <w:sz w:val="24"/>
          <w:szCs w:val="24"/>
        </w:rPr>
        <w:t xml:space="preserve"> criteria.</w:t>
      </w:r>
    </w:p>
    <w:p w:rsidR="009474A4" w:rsidRDefault="009474A4" w:rsidP="00B53693">
      <w:pPr>
        <w:ind w:left="1080" w:firstLine="360"/>
        <w:jc w:val="both"/>
        <w:rPr>
          <w:sz w:val="24"/>
          <w:szCs w:val="24"/>
        </w:rPr>
      </w:pPr>
    </w:p>
    <w:p w:rsidR="009474A4" w:rsidRDefault="009474A4" w:rsidP="009474A4">
      <w:pPr>
        <w:pStyle w:val="Heading2"/>
        <w:numPr>
          <w:ilvl w:val="0"/>
          <w:numId w:val="8"/>
        </w:numPr>
      </w:pPr>
      <w:bookmarkStart w:id="13" w:name="_Toc352683867"/>
      <w:r>
        <w:rPr>
          <w:i w:val="0"/>
          <w:lang w:val="en-US"/>
        </w:rPr>
        <w:t>Stopping Criteria</w:t>
      </w:r>
      <w:bookmarkEnd w:id="13"/>
    </w:p>
    <w:p w:rsidR="009474A4" w:rsidRDefault="009474A4" w:rsidP="009474A4"/>
    <w:p w:rsidR="009474A4" w:rsidRDefault="009474A4" w:rsidP="009474A4">
      <w:pPr>
        <w:ind w:left="1080" w:firstLine="360"/>
        <w:jc w:val="both"/>
        <w:rPr>
          <w:sz w:val="24"/>
          <w:szCs w:val="24"/>
        </w:rPr>
      </w:pPr>
      <w:r>
        <w:rPr>
          <w:sz w:val="24"/>
          <w:szCs w:val="24"/>
        </w:rPr>
        <w:t>A single error</w:t>
      </w:r>
      <w:r w:rsidR="00750061">
        <w:rPr>
          <w:sz w:val="24"/>
          <w:szCs w:val="24"/>
        </w:rPr>
        <w:t xml:space="preserve"> from each of the modules</w:t>
      </w:r>
      <w:r>
        <w:rPr>
          <w:sz w:val="24"/>
          <w:szCs w:val="24"/>
        </w:rPr>
        <w:t xml:space="preserve"> will be considered as a condition to suspend the test execution until it is fixed test execution will be postponed thus every error will be documented. Documented errors will be coordinated to the system developer</w:t>
      </w:r>
      <w:r w:rsidR="00750061">
        <w:rPr>
          <w:sz w:val="24"/>
          <w:szCs w:val="24"/>
        </w:rPr>
        <w:t>s and programmers</w:t>
      </w:r>
      <w:r>
        <w:rPr>
          <w:sz w:val="24"/>
          <w:szCs w:val="24"/>
        </w:rPr>
        <w:t xml:space="preserve"> in order to solve the issues.</w:t>
      </w:r>
    </w:p>
    <w:p w:rsidR="00750061" w:rsidRDefault="00750061" w:rsidP="009474A4">
      <w:pPr>
        <w:ind w:left="1080" w:firstLine="360"/>
        <w:jc w:val="both"/>
        <w:rPr>
          <w:sz w:val="24"/>
          <w:szCs w:val="24"/>
        </w:rPr>
      </w:pPr>
    </w:p>
    <w:p w:rsidR="00750061" w:rsidRDefault="00750061" w:rsidP="00750061">
      <w:pPr>
        <w:pStyle w:val="Heading2"/>
        <w:numPr>
          <w:ilvl w:val="0"/>
          <w:numId w:val="8"/>
        </w:numPr>
      </w:pPr>
      <w:bookmarkStart w:id="14" w:name="_Toc352683868"/>
      <w:r>
        <w:rPr>
          <w:i w:val="0"/>
          <w:lang w:val="en-US"/>
        </w:rPr>
        <w:t>Exit Criteria</w:t>
      </w:r>
      <w:bookmarkEnd w:id="14"/>
    </w:p>
    <w:p w:rsidR="00750061" w:rsidRDefault="00750061" w:rsidP="00750061"/>
    <w:p w:rsidR="00750061" w:rsidRDefault="00750061" w:rsidP="009474A4">
      <w:pPr>
        <w:ind w:left="1080" w:firstLine="360"/>
        <w:jc w:val="both"/>
        <w:rPr>
          <w:sz w:val="24"/>
          <w:szCs w:val="24"/>
        </w:rPr>
      </w:pPr>
      <w:r>
        <w:rPr>
          <w:sz w:val="24"/>
          <w:szCs w:val="24"/>
        </w:rPr>
        <w:t>If all the module tests have been done and there are no more errors then the testing phase of its features are done and the execution of the program system is done.</w:t>
      </w: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750061" w:rsidRDefault="00750061" w:rsidP="009474A4">
      <w:pPr>
        <w:ind w:left="1080" w:firstLine="360"/>
        <w:jc w:val="both"/>
        <w:rPr>
          <w:sz w:val="24"/>
          <w:szCs w:val="24"/>
        </w:rPr>
      </w:pPr>
    </w:p>
    <w:p w:rsidR="00C01A1B" w:rsidRDefault="00C01A1B" w:rsidP="00C01A1B">
      <w:pPr>
        <w:pStyle w:val="Heading1"/>
        <w:numPr>
          <w:ilvl w:val="0"/>
          <w:numId w:val="1"/>
        </w:numPr>
        <w:tabs>
          <w:tab w:val="clear" w:pos="0"/>
          <w:tab w:val="num" w:pos="-270"/>
        </w:tabs>
        <w:spacing w:before="0" w:after="0"/>
        <w:ind w:left="810"/>
        <w:rPr>
          <w:rFonts w:eastAsia="Arial"/>
        </w:rPr>
      </w:pPr>
      <w:bookmarkStart w:id="15" w:name="_Toc352683869"/>
      <w:r>
        <w:rPr>
          <w:lang w:val="en-US"/>
        </w:rPr>
        <w:lastRenderedPageBreak/>
        <w:t>Test Configurations and Environments</w:t>
      </w:r>
      <w:bookmarkEnd w:id="15"/>
      <w:r>
        <w:rPr>
          <w:lang w:val="en-US"/>
        </w:rPr>
        <w:t xml:space="preserve"> </w:t>
      </w:r>
    </w:p>
    <w:p w:rsidR="00C01A1B" w:rsidRDefault="00C01A1B" w:rsidP="00C01A1B">
      <w:r>
        <w:rPr>
          <w:rFonts w:eastAsia="Arial"/>
          <w:b/>
        </w:rPr>
        <w:t xml:space="preserve"> </w:t>
      </w:r>
      <w:r>
        <w:rPr>
          <w:b/>
        </w:rPr>
        <w:tab/>
      </w:r>
    </w:p>
    <w:p w:rsidR="00C01A1B" w:rsidRDefault="00C01A1B" w:rsidP="00C01A1B">
      <w:pPr>
        <w:pStyle w:val="Heading2"/>
        <w:numPr>
          <w:ilvl w:val="0"/>
          <w:numId w:val="9"/>
        </w:numPr>
      </w:pPr>
      <w:bookmarkStart w:id="16" w:name="_Toc352683870"/>
      <w:r>
        <w:rPr>
          <w:i w:val="0"/>
          <w:lang w:val="en-US"/>
        </w:rPr>
        <w:t>Hardware</w:t>
      </w:r>
      <w:bookmarkEnd w:id="16"/>
    </w:p>
    <w:p w:rsidR="00C01A1B" w:rsidRDefault="00C01A1B" w:rsidP="00C01A1B"/>
    <w:p w:rsidR="00C01A1B" w:rsidRDefault="00C01A1B" w:rsidP="00C01A1B">
      <w:pPr>
        <w:ind w:left="1080" w:firstLine="360"/>
        <w:jc w:val="both"/>
      </w:pPr>
      <w:r>
        <w:rPr>
          <w:sz w:val="24"/>
          <w:szCs w:val="24"/>
        </w:rPr>
        <w:t>Testing</w:t>
      </w:r>
      <w:r w:rsidR="009D5122">
        <w:rPr>
          <w:sz w:val="24"/>
          <w:szCs w:val="24"/>
        </w:rPr>
        <w:t xml:space="preserve"> of the modules of the system</w:t>
      </w:r>
      <w:r>
        <w:rPr>
          <w:sz w:val="24"/>
          <w:szCs w:val="24"/>
        </w:rPr>
        <w:t xml:space="preserve"> will be done using multiple laptops or desktops. Each individual machine will run tests for each area of the system. A local area connection is also needed for each individual machine.</w:t>
      </w:r>
    </w:p>
    <w:p w:rsidR="00C01A1B" w:rsidRDefault="00C01A1B" w:rsidP="00C01A1B">
      <w:pPr>
        <w:pStyle w:val="Heading2"/>
        <w:numPr>
          <w:ilvl w:val="0"/>
          <w:numId w:val="9"/>
        </w:numPr>
      </w:pPr>
      <w:bookmarkStart w:id="17" w:name="_Toc352683871"/>
      <w:r>
        <w:rPr>
          <w:i w:val="0"/>
          <w:lang w:val="en-US"/>
        </w:rPr>
        <w:t>Software</w:t>
      </w:r>
      <w:bookmarkEnd w:id="17"/>
    </w:p>
    <w:p w:rsidR="00C01A1B" w:rsidRDefault="00C01A1B" w:rsidP="00C01A1B">
      <w:pPr>
        <w:jc w:val="both"/>
      </w:pPr>
    </w:p>
    <w:p w:rsidR="00C01A1B" w:rsidRDefault="00C01A1B" w:rsidP="00C01A1B">
      <w:pPr>
        <w:ind w:left="1080" w:firstLine="360"/>
        <w:jc w:val="both"/>
      </w:pPr>
      <w:r>
        <w:rPr>
          <w:sz w:val="24"/>
          <w:szCs w:val="24"/>
        </w:rPr>
        <w:t>The system will be using an internet browser in order for the application to run. The browser will be used for navigation throughout the system. Xampp application is also needed in order to run the system’s database and connectivity.</w:t>
      </w:r>
      <w:r w:rsidR="009D5122">
        <w:rPr>
          <w:sz w:val="24"/>
          <w:szCs w:val="24"/>
        </w:rPr>
        <w:t xml:space="preserve"> Yii 2.0 advanced will be used.</w:t>
      </w:r>
    </w:p>
    <w:p w:rsidR="00C01A1B" w:rsidRDefault="00C01A1B" w:rsidP="00C01A1B">
      <w:pPr>
        <w:pStyle w:val="Heading2"/>
        <w:numPr>
          <w:ilvl w:val="0"/>
          <w:numId w:val="9"/>
        </w:numPr>
      </w:pPr>
      <w:bookmarkStart w:id="18" w:name="_Toc352683872"/>
      <w:r>
        <w:rPr>
          <w:i w:val="0"/>
          <w:lang w:val="en-US"/>
        </w:rPr>
        <w:t>Test Procedure</w:t>
      </w:r>
      <w:bookmarkEnd w:id="18"/>
    </w:p>
    <w:p w:rsidR="00C01A1B" w:rsidRDefault="00C01A1B" w:rsidP="00C01A1B">
      <w:pPr>
        <w:ind w:left="720"/>
        <w:jc w:val="both"/>
      </w:pPr>
    </w:p>
    <w:p w:rsidR="00C01A1B" w:rsidRDefault="00C01A1B" w:rsidP="00C01A1B">
      <w:pPr>
        <w:ind w:left="1080" w:firstLine="360"/>
        <w:jc w:val="both"/>
      </w:pPr>
      <w:r>
        <w:rPr>
          <w:sz w:val="24"/>
          <w:szCs w:val="24"/>
        </w:rPr>
        <w:t>Testing the system w</w:t>
      </w:r>
      <w:r w:rsidR="009D5122">
        <w:rPr>
          <w:sz w:val="24"/>
          <w:szCs w:val="24"/>
        </w:rPr>
        <w:t>ill require test data. All 2 modules</w:t>
      </w:r>
      <w:r>
        <w:rPr>
          <w:sz w:val="24"/>
          <w:szCs w:val="24"/>
        </w:rPr>
        <w:t xml:space="preserve"> will require information to be inputted. Each case also needs different data from the other. For example, </w:t>
      </w:r>
      <w:r w:rsidR="009D5122">
        <w:rPr>
          <w:sz w:val="24"/>
          <w:szCs w:val="24"/>
        </w:rPr>
        <w:t>donating system, if there will be an error, the error will be documented and made a solution to it, the same goes to the shopping cart system, when there is an error in the code, there will be a document for it to see if the error persists again we have the solution for it already.</w:t>
      </w:r>
    </w:p>
    <w:p w:rsidR="00750061" w:rsidRDefault="00750061"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221842" w:rsidRDefault="00221842" w:rsidP="009474A4">
      <w:pPr>
        <w:ind w:left="1080" w:firstLine="360"/>
        <w:jc w:val="both"/>
      </w:pPr>
    </w:p>
    <w:p w:rsidR="00221842" w:rsidRDefault="00221842" w:rsidP="009474A4">
      <w:pPr>
        <w:ind w:left="1080" w:firstLine="360"/>
        <w:jc w:val="both"/>
      </w:pPr>
    </w:p>
    <w:p w:rsidR="00221842" w:rsidRDefault="00221842" w:rsidP="009474A4">
      <w:pPr>
        <w:ind w:left="1080" w:firstLine="360"/>
        <w:jc w:val="both"/>
      </w:pPr>
    </w:p>
    <w:p w:rsidR="00511EEE" w:rsidRDefault="00511EEE" w:rsidP="00511EEE">
      <w:pPr>
        <w:pStyle w:val="Heading1"/>
        <w:numPr>
          <w:ilvl w:val="0"/>
          <w:numId w:val="1"/>
        </w:numPr>
        <w:tabs>
          <w:tab w:val="clear" w:pos="0"/>
          <w:tab w:val="num" w:pos="-270"/>
        </w:tabs>
        <w:spacing w:before="0" w:after="0"/>
        <w:ind w:left="810"/>
      </w:pPr>
      <w:bookmarkStart w:id="19" w:name="_Toc352683873"/>
      <w:r>
        <w:rPr>
          <w:lang w:val="en-US"/>
        </w:rPr>
        <w:lastRenderedPageBreak/>
        <w:t>Test Execution</w:t>
      </w:r>
      <w:bookmarkEnd w:id="19"/>
    </w:p>
    <w:p w:rsidR="00511EEE" w:rsidRDefault="00511EEE" w:rsidP="00511EEE"/>
    <w:p w:rsidR="00511EEE" w:rsidRDefault="00511EEE" w:rsidP="00511EEE"/>
    <w:p w:rsidR="00511EEE" w:rsidRDefault="00F85AFC" w:rsidP="00511EEE">
      <w:pPr>
        <w:ind w:left="720"/>
      </w:pPr>
      <w:r>
        <w:rPr>
          <w:sz w:val="24"/>
          <w:szCs w:val="24"/>
        </w:rPr>
        <w:t>There will be 2 phases for testing the modules, 1 for the donation system and the other one for the shopping cart system. Each error will be documented from the simplest ones to the complicated and challenging ones, such as spellings, grammar to program codes.</w:t>
      </w:r>
    </w:p>
    <w:p w:rsidR="00511EEE" w:rsidRDefault="00511EEE" w:rsidP="00511EEE">
      <w:pPr>
        <w:pStyle w:val="Heading2"/>
        <w:numPr>
          <w:ilvl w:val="0"/>
          <w:numId w:val="10"/>
        </w:numPr>
        <w:rPr>
          <w:szCs w:val="24"/>
        </w:rPr>
      </w:pPr>
      <w:bookmarkStart w:id="20" w:name="_Toc352683874"/>
      <w:r>
        <w:rPr>
          <w:i w:val="0"/>
          <w:lang w:val="en-US"/>
        </w:rPr>
        <w:t>Resources</w:t>
      </w:r>
      <w:bookmarkEnd w:id="20"/>
    </w:p>
    <w:p w:rsidR="00511EEE" w:rsidRDefault="00511EEE" w:rsidP="00511EEE">
      <w:pPr>
        <w:ind w:left="1080" w:firstLine="360"/>
        <w:jc w:val="both"/>
        <w:rPr>
          <w:sz w:val="24"/>
          <w:szCs w:val="24"/>
        </w:rPr>
      </w:pPr>
      <w:r>
        <w:rPr>
          <w:sz w:val="24"/>
          <w:szCs w:val="24"/>
        </w:rPr>
        <w:t>During test runs, the testers and developer</w:t>
      </w:r>
      <w:r w:rsidR="00F85AFC">
        <w:rPr>
          <w:sz w:val="24"/>
          <w:szCs w:val="24"/>
        </w:rPr>
        <w:t xml:space="preserve">s must be </w:t>
      </w:r>
      <w:r>
        <w:rPr>
          <w:sz w:val="24"/>
          <w:szCs w:val="24"/>
        </w:rPr>
        <w:t xml:space="preserve"> present. The testers will have a run through the section of the system that is finished and wil</w:t>
      </w:r>
      <w:r w:rsidR="00F85AFC">
        <w:rPr>
          <w:sz w:val="24"/>
          <w:szCs w:val="24"/>
        </w:rPr>
        <w:t>l</w:t>
      </w:r>
      <w:r>
        <w:rPr>
          <w:sz w:val="24"/>
          <w:szCs w:val="24"/>
        </w:rPr>
        <w:t xml:space="preserve"> create a test log</w:t>
      </w:r>
      <w:r w:rsidR="00F85AFC">
        <w:rPr>
          <w:sz w:val="24"/>
          <w:szCs w:val="24"/>
        </w:rPr>
        <w:t>s</w:t>
      </w:r>
      <w:r>
        <w:rPr>
          <w:sz w:val="24"/>
          <w:szCs w:val="24"/>
        </w:rPr>
        <w:t>. The test log will then be given to the developer to see the comments or the required changes</w:t>
      </w:r>
      <w:r w:rsidR="00F85AFC">
        <w:rPr>
          <w:sz w:val="24"/>
          <w:szCs w:val="24"/>
        </w:rPr>
        <w:t xml:space="preserve"> of each module of the system</w:t>
      </w:r>
      <w:r>
        <w:rPr>
          <w:sz w:val="24"/>
          <w:szCs w:val="24"/>
        </w:rPr>
        <w:t>. Xampp will be required during testing in order for the system to run. A browser is needed to open the system and do testing. Desktops or laptops will be used for testing. A local area connection must be present to test the system’s connection.</w:t>
      </w: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511EEE" w:rsidRDefault="00511EEE" w:rsidP="009474A4">
      <w:pPr>
        <w:ind w:left="1080" w:firstLine="360"/>
        <w:jc w:val="both"/>
      </w:pPr>
    </w:p>
    <w:p w:rsidR="009474A4" w:rsidRDefault="009474A4" w:rsidP="009D5122">
      <w:pPr>
        <w:jc w:val="both"/>
      </w:pPr>
    </w:p>
    <w:p w:rsidR="003226C2" w:rsidRDefault="003226C2" w:rsidP="00562402"/>
    <w:sectPr w:rsidR="003226C2" w:rsidSect="00D434E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224" w:rsidRDefault="00744224" w:rsidP="002638C6">
      <w:r>
        <w:separator/>
      </w:r>
    </w:p>
  </w:endnote>
  <w:endnote w:type="continuationSeparator" w:id="1">
    <w:p w:rsidR="00744224" w:rsidRDefault="00744224" w:rsidP="002638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402" w:rsidRDefault="0056240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402" w:rsidRDefault="00562402">
    <w:pPr>
      <w:pStyle w:val="Footer"/>
      <w:jc w:val="right"/>
      <w:rPr>
        <w:rStyle w:val="PageNumber"/>
        <w:rFonts w:eastAsia="Arial"/>
      </w:rPr>
    </w:pPr>
    <w:r>
      <w:rPr>
        <w:sz w:val="18"/>
      </w:rPr>
      <w:tab/>
    </w:r>
    <w:r>
      <w:rPr>
        <w:sz w:val="18"/>
      </w:rPr>
      <w:tab/>
    </w:r>
    <w:r>
      <w:rPr>
        <w:rStyle w:val="PageNumber"/>
      </w:rPr>
      <w:fldChar w:fldCharType="begin"/>
    </w:r>
    <w:r>
      <w:rPr>
        <w:rStyle w:val="PageNumber"/>
      </w:rPr>
      <w:instrText xml:space="preserve"> PAGE </w:instrText>
    </w:r>
    <w:r>
      <w:rPr>
        <w:rStyle w:val="PageNumber"/>
      </w:rPr>
      <w:fldChar w:fldCharType="separate"/>
    </w:r>
    <w:r w:rsidR="00F85AFC">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F85AFC">
      <w:rPr>
        <w:rStyle w:val="PageNumber"/>
        <w:noProof/>
      </w:rPr>
      <w:t>7</w:t>
    </w:r>
    <w:r>
      <w:rPr>
        <w:rStyle w:val="PageNumber"/>
      </w:rPr>
      <w:fldChar w:fldCharType="end"/>
    </w:r>
  </w:p>
  <w:p w:rsidR="00562402" w:rsidRDefault="00562402">
    <w:pPr>
      <w:pStyle w:val="Footer"/>
    </w:pPr>
    <w:r>
      <w:rPr>
        <w:rStyle w:val="PageNumber"/>
        <w:rFonts w:eastAsia="Arial"/>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402" w:rsidRDefault="0056240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224" w:rsidRDefault="00744224" w:rsidP="002638C6">
      <w:r>
        <w:separator/>
      </w:r>
    </w:p>
  </w:footnote>
  <w:footnote w:type="continuationSeparator" w:id="1">
    <w:p w:rsidR="00744224" w:rsidRDefault="00744224" w:rsidP="002638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402" w:rsidRDefault="0056240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402" w:rsidRDefault="00562402">
    <w:pPr>
      <w:pStyle w:val="Header"/>
    </w:pPr>
  </w:p>
  <w:p w:rsidR="00562402" w:rsidRDefault="00562402">
    <w:pPr>
      <w:pStyle w:val="Header"/>
    </w:pPr>
  </w:p>
  <w:p w:rsidR="00562402" w:rsidRDefault="00562402">
    <w:pPr>
      <w:pStyle w:val="Header"/>
    </w:pPr>
  </w:p>
  <w:p w:rsidR="00562402" w:rsidRDefault="00562402">
    <w:pPr>
      <w:pStyle w:val="Header"/>
      <w:rPr>
        <w:lang w:val="en-US" w:eastAsia="en-US"/>
      </w:rPr>
    </w:pPr>
    <w:r>
      <w:pict>
        <v:line id="_x0000_s2049" style="position:absolute;z-index:-251656192" from="0,7.5pt" to="445.05pt,7.7pt" strokeweight=".26mm">
          <v:stroke joinstyle="miter"/>
        </v:line>
      </w:pict>
    </w:r>
  </w:p>
  <w:p w:rsidR="00562402" w:rsidRDefault="0056240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402" w:rsidRDefault="0056240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upperLetter"/>
      <w:lvlText w:val="%1."/>
      <w:lvlJc w:val="left"/>
      <w:pPr>
        <w:tabs>
          <w:tab w:val="num" w:pos="0"/>
        </w:tabs>
        <w:ind w:left="1080" w:hanging="360"/>
      </w:pPr>
    </w:lvl>
  </w:abstractNum>
  <w:abstractNum w:abstractNumId="1">
    <w:nsid w:val="00000003"/>
    <w:multiLevelType w:val="singleLevel"/>
    <w:tmpl w:val="00000003"/>
    <w:name w:val="WW8Num3"/>
    <w:lvl w:ilvl="0">
      <w:start w:val="1"/>
      <w:numFmt w:val="upperRoman"/>
      <w:lvlText w:val="%1."/>
      <w:lvlJc w:val="left"/>
      <w:pPr>
        <w:tabs>
          <w:tab w:val="num" w:pos="0"/>
        </w:tabs>
        <w:ind w:left="1080" w:hanging="720"/>
      </w:pPr>
    </w:lvl>
  </w:abstractNum>
  <w:abstractNum w:abstractNumId="2">
    <w:nsid w:val="00000004"/>
    <w:multiLevelType w:val="singleLevel"/>
    <w:tmpl w:val="00000004"/>
    <w:name w:val="WW8Num4"/>
    <w:lvl w:ilvl="0">
      <w:start w:val="1"/>
      <w:numFmt w:val="upperLetter"/>
      <w:lvlText w:val="%1."/>
      <w:lvlJc w:val="left"/>
      <w:pPr>
        <w:tabs>
          <w:tab w:val="num" w:pos="0"/>
        </w:tabs>
        <w:ind w:left="1080" w:hanging="360"/>
      </w:pPr>
    </w:lvl>
  </w:abstractNum>
  <w:abstractNum w:abstractNumId="3">
    <w:nsid w:val="00000005"/>
    <w:multiLevelType w:val="singleLevel"/>
    <w:tmpl w:val="00000005"/>
    <w:name w:val="WW8Num5"/>
    <w:lvl w:ilvl="0">
      <w:start w:val="1"/>
      <w:numFmt w:val="upperLetter"/>
      <w:lvlText w:val="%1."/>
      <w:lvlJc w:val="left"/>
      <w:pPr>
        <w:tabs>
          <w:tab w:val="num" w:pos="0"/>
        </w:tabs>
        <w:ind w:left="1080" w:hanging="360"/>
      </w:pPr>
    </w:lvl>
  </w:abstractNum>
  <w:abstractNum w:abstractNumId="4">
    <w:nsid w:val="00000007"/>
    <w:multiLevelType w:val="singleLevel"/>
    <w:tmpl w:val="00000007"/>
    <w:name w:val="WW8Num7"/>
    <w:lvl w:ilvl="0">
      <w:start w:val="1"/>
      <w:numFmt w:val="lowerLetter"/>
      <w:lvlText w:val="%1."/>
      <w:lvlJc w:val="left"/>
      <w:pPr>
        <w:tabs>
          <w:tab w:val="num" w:pos="0"/>
        </w:tabs>
        <w:ind w:left="1440" w:hanging="360"/>
      </w:pPr>
      <w:rPr>
        <w:b w:val="0"/>
      </w:rPr>
    </w:lvl>
  </w:abstractNum>
  <w:abstractNum w:abstractNumId="5">
    <w:nsid w:val="00000008"/>
    <w:multiLevelType w:val="singleLevel"/>
    <w:tmpl w:val="00000008"/>
    <w:name w:val="WW8Num9"/>
    <w:lvl w:ilvl="0">
      <w:start w:val="1"/>
      <w:numFmt w:val="bullet"/>
      <w:lvlText w:val=""/>
      <w:lvlJc w:val="left"/>
      <w:pPr>
        <w:tabs>
          <w:tab w:val="num" w:pos="0"/>
        </w:tabs>
        <w:ind w:left="2520" w:hanging="360"/>
      </w:pPr>
      <w:rPr>
        <w:rFonts w:ascii="Symbol" w:hAnsi="Symbol" w:cs="Symbol"/>
      </w:rPr>
    </w:lvl>
  </w:abstractNum>
  <w:abstractNum w:abstractNumId="6">
    <w:nsid w:val="0000000A"/>
    <w:multiLevelType w:val="singleLevel"/>
    <w:tmpl w:val="0000000A"/>
    <w:name w:val="WW8Num11"/>
    <w:lvl w:ilvl="0">
      <w:start w:val="1"/>
      <w:numFmt w:val="bullet"/>
      <w:lvlText w:val=""/>
      <w:lvlJc w:val="left"/>
      <w:pPr>
        <w:tabs>
          <w:tab w:val="num" w:pos="0"/>
        </w:tabs>
        <w:ind w:left="1440" w:hanging="360"/>
      </w:pPr>
      <w:rPr>
        <w:rFonts w:ascii="Symbol" w:hAnsi="Symbol" w:cs="Symbol"/>
      </w:rPr>
    </w:lvl>
  </w:abstractNum>
  <w:abstractNum w:abstractNumId="7">
    <w:nsid w:val="0000000B"/>
    <w:multiLevelType w:val="singleLevel"/>
    <w:tmpl w:val="0000000B"/>
    <w:name w:val="WW8Num12"/>
    <w:lvl w:ilvl="0">
      <w:start w:val="1"/>
      <w:numFmt w:val="bullet"/>
      <w:lvlText w:val=""/>
      <w:lvlJc w:val="left"/>
      <w:pPr>
        <w:tabs>
          <w:tab w:val="num" w:pos="0"/>
        </w:tabs>
        <w:ind w:left="2520" w:hanging="360"/>
      </w:pPr>
      <w:rPr>
        <w:rFonts w:ascii="Symbol" w:hAnsi="Symbol" w:cs="Symbol"/>
      </w:rPr>
    </w:lvl>
  </w:abstractNum>
  <w:abstractNum w:abstractNumId="8">
    <w:nsid w:val="0000000C"/>
    <w:multiLevelType w:val="multilevel"/>
    <w:tmpl w:val="0000000C"/>
    <w:name w:val="WW8Num1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upperLetter"/>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nsid w:val="0000000D"/>
    <w:multiLevelType w:val="singleLevel"/>
    <w:tmpl w:val="0000000D"/>
    <w:name w:val="WW8Num14"/>
    <w:lvl w:ilvl="0">
      <w:start w:val="1"/>
      <w:numFmt w:val="upperLetter"/>
      <w:lvlText w:val="%1."/>
      <w:lvlJc w:val="left"/>
      <w:pPr>
        <w:tabs>
          <w:tab w:val="num" w:pos="0"/>
        </w:tabs>
        <w:ind w:left="1080" w:hanging="360"/>
      </w:pPr>
    </w:lvl>
  </w:abstractNum>
  <w:num w:numId="1">
    <w:abstractNumId w:val="1"/>
  </w:num>
  <w:num w:numId="2">
    <w:abstractNumId w:val="2"/>
  </w:num>
  <w:num w:numId="3">
    <w:abstractNumId w:val="4"/>
  </w:num>
  <w:num w:numId="4">
    <w:abstractNumId w:val="5"/>
  </w:num>
  <w:num w:numId="5">
    <w:abstractNumId w:val="7"/>
  </w:num>
  <w:num w:numId="6">
    <w:abstractNumId w:val="8"/>
  </w:num>
  <w:num w:numId="7">
    <w:abstractNumId w:val="6"/>
  </w:num>
  <w:num w:numId="8">
    <w:abstractNumId w:val="0"/>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303A5D"/>
    <w:rsid w:val="000900C8"/>
    <w:rsid w:val="00164D7F"/>
    <w:rsid w:val="0017238A"/>
    <w:rsid w:val="001C40FC"/>
    <w:rsid w:val="00221842"/>
    <w:rsid w:val="002638C6"/>
    <w:rsid w:val="00303A5D"/>
    <w:rsid w:val="003226C2"/>
    <w:rsid w:val="004E35E1"/>
    <w:rsid w:val="00511EEE"/>
    <w:rsid w:val="00562402"/>
    <w:rsid w:val="00574A18"/>
    <w:rsid w:val="005B6971"/>
    <w:rsid w:val="005D683A"/>
    <w:rsid w:val="007140F4"/>
    <w:rsid w:val="00744224"/>
    <w:rsid w:val="00750061"/>
    <w:rsid w:val="00755660"/>
    <w:rsid w:val="00762789"/>
    <w:rsid w:val="009474A4"/>
    <w:rsid w:val="009D1189"/>
    <w:rsid w:val="009D5122"/>
    <w:rsid w:val="00A57FA6"/>
    <w:rsid w:val="00B53693"/>
    <w:rsid w:val="00BE2419"/>
    <w:rsid w:val="00C01A1B"/>
    <w:rsid w:val="00C5158E"/>
    <w:rsid w:val="00D434E1"/>
    <w:rsid w:val="00E156FD"/>
    <w:rsid w:val="00F32B68"/>
    <w:rsid w:val="00F85A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189"/>
    <w:pPr>
      <w:suppressAutoHyphens/>
      <w:spacing w:after="0" w:line="240" w:lineRule="auto"/>
    </w:pPr>
    <w:rPr>
      <w:rFonts w:ascii="Arial" w:eastAsia="Times New Roman" w:hAnsi="Arial" w:cs="Arial"/>
      <w:sz w:val="20"/>
      <w:szCs w:val="20"/>
      <w:lang w:eastAsia="zh-CN"/>
    </w:rPr>
  </w:style>
  <w:style w:type="paragraph" w:styleId="Heading1">
    <w:name w:val="heading 1"/>
    <w:basedOn w:val="Normal"/>
    <w:next w:val="Normal"/>
    <w:link w:val="Heading1Char"/>
    <w:qFormat/>
    <w:rsid w:val="009D1189"/>
    <w:pPr>
      <w:keepNext/>
      <w:spacing w:before="240" w:after="60"/>
      <w:outlineLvl w:val="0"/>
    </w:pPr>
    <w:rPr>
      <w:b/>
      <w:kern w:val="1"/>
      <w:sz w:val="28"/>
      <w:lang/>
    </w:rPr>
  </w:style>
  <w:style w:type="paragraph" w:styleId="Heading2">
    <w:name w:val="heading 2"/>
    <w:basedOn w:val="Normal"/>
    <w:next w:val="Normal"/>
    <w:link w:val="Heading2Char"/>
    <w:qFormat/>
    <w:rsid w:val="009D1189"/>
    <w:pPr>
      <w:keepNext/>
      <w:spacing w:before="240" w:after="60"/>
      <w:outlineLvl w:val="1"/>
    </w:pPr>
    <w:rPr>
      <w:b/>
      <w:i/>
      <w:sz w:val="24"/>
      <w:lang/>
    </w:rPr>
  </w:style>
  <w:style w:type="paragraph" w:styleId="Heading3">
    <w:name w:val="heading 3"/>
    <w:basedOn w:val="Normal"/>
    <w:next w:val="Normal"/>
    <w:link w:val="Heading3Char"/>
    <w:qFormat/>
    <w:rsid w:val="009D1189"/>
    <w:pPr>
      <w:keepNext/>
      <w:spacing w:before="240" w:after="60"/>
      <w:outlineLvl w:val="2"/>
    </w:pPr>
    <w:rPr>
      <w:b/>
      <w:bCs/>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1189"/>
    <w:rPr>
      <w:rFonts w:ascii="Arial" w:eastAsia="Times New Roman" w:hAnsi="Arial" w:cs="Arial"/>
      <w:b/>
      <w:kern w:val="1"/>
      <w:sz w:val="28"/>
      <w:szCs w:val="20"/>
      <w:lang w:eastAsia="zh-CN"/>
    </w:rPr>
  </w:style>
  <w:style w:type="character" w:customStyle="1" w:styleId="Heading2Char">
    <w:name w:val="Heading 2 Char"/>
    <w:basedOn w:val="DefaultParagraphFont"/>
    <w:link w:val="Heading2"/>
    <w:rsid w:val="009D1189"/>
    <w:rPr>
      <w:rFonts w:ascii="Arial" w:eastAsia="Times New Roman" w:hAnsi="Arial" w:cs="Arial"/>
      <w:b/>
      <w:i/>
      <w:sz w:val="24"/>
      <w:szCs w:val="20"/>
      <w:lang w:eastAsia="zh-CN"/>
    </w:rPr>
  </w:style>
  <w:style w:type="character" w:customStyle="1" w:styleId="Heading3Char">
    <w:name w:val="Heading 3 Char"/>
    <w:basedOn w:val="DefaultParagraphFont"/>
    <w:link w:val="Heading3"/>
    <w:rsid w:val="009D1189"/>
    <w:rPr>
      <w:rFonts w:ascii="Arial" w:eastAsia="Times New Roman" w:hAnsi="Arial" w:cs="Arial"/>
      <w:b/>
      <w:bCs/>
      <w:sz w:val="26"/>
      <w:szCs w:val="26"/>
      <w:lang w:eastAsia="zh-CN"/>
    </w:rPr>
  </w:style>
  <w:style w:type="character" w:styleId="PageNumber">
    <w:name w:val="page number"/>
    <w:rsid w:val="00562402"/>
    <w:rPr>
      <w:sz w:val="20"/>
    </w:rPr>
  </w:style>
  <w:style w:type="paragraph" w:styleId="Header">
    <w:name w:val="header"/>
    <w:basedOn w:val="Normal"/>
    <w:link w:val="HeaderChar"/>
    <w:rsid w:val="00562402"/>
    <w:pPr>
      <w:tabs>
        <w:tab w:val="center" w:pos="4320"/>
        <w:tab w:val="right" w:pos="8640"/>
      </w:tabs>
    </w:pPr>
  </w:style>
  <w:style w:type="character" w:customStyle="1" w:styleId="HeaderChar">
    <w:name w:val="Header Char"/>
    <w:basedOn w:val="DefaultParagraphFont"/>
    <w:link w:val="Header"/>
    <w:rsid w:val="00562402"/>
    <w:rPr>
      <w:rFonts w:ascii="Arial" w:eastAsia="Times New Roman" w:hAnsi="Arial" w:cs="Arial"/>
      <w:sz w:val="20"/>
      <w:szCs w:val="20"/>
      <w:lang w:eastAsia="zh-CN"/>
    </w:rPr>
  </w:style>
  <w:style w:type="paragraph" w:styleId="Footer">
    <w:name w:val="footer"/>
    <w:basedOn w:val="Normal"/>
    <w:link w:val="FooterChar"/>
    <w:rsid w:val="00562402"/>
    <w:pPr>
      <w:tabs>
        <w:tab w:val="center" w:pos="4320"/>
        <w:tab w:val="right" w:pos="8640"/>
      </w:tabs>
    </w:pPr>
  </w:style>
  <w:style w:type="character" w:customStyle="1" w:styleId="FooterChar">
    <w:name w:val="Footer Char"/>
    <w:basedOn w:val="DefaultParagraphFont"/>
    <w:link w:val="Footer"/>
    <w:rsid w:val="00562402"/>
    <w:rPr>
      <w:rFonts w:ascii="Arial" w:eastAsia="Times New Roman" w:hAnsi="Arial" w:cs="Arial"/>
      <w:sz w:val="20"/>
      <w:szCs w:val="20"/>
      <w:lang w:eastAsia="zh-CN"/>
    </w:rPr>
  </w:style>
  <w:style w:type="paragraph" w:styleId="TOC1">
    <w:name w:val="toc 1"/>
    <w:basedOn w:val="Normal"/>
    <w:next w:val="Normal"/>
    <w:uiPriority w:val="39"/>
    <w:rsid w:val="00562402"/>
    <w:pPr>
      <w:tabs>
        <w:tab w:val="left" w:pos="720"/>
        <w:tab w:val="right" w:leader="dot" w:pos="8647"/>
      </w:tabs>
      <w:spacing w:before="120" w:after="120"/>
      <w:ind w:right="144"/>
    </w:pPr>
    <w:rPr>
      <w:bCs/>
    </w:rPr>
  </w:style>
  <w:style w:type="paragraph" w:styleId="TOC2">
    <w:name w:val="toc 2"/>
    <w:basedOn w:val="Normal"/>
    <w:next w:val="Normal"/>
    <w:uiPriority w:val="39"/>
    <w:rsid w:val="00562402"/>
    <w:pPr>
      <w:ind w:left="200"/>
    </w:pPr>
  </w:style>
  <w:style w:type="paragraph" w:styleId="TOC3">
    <w:name w:val="toc 3"/>
    <w:basedOn w:val="Normal"/>
    <w:next w:val="Normal"/>
    <w:uiPriority w:val="39"/>
    <w:rsid w:val="00562402"/>
    <w:pPr>
      <w:ind w:left="4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DV4</dc:creator>
  <cp:lastModifiedBy>HP DV4</cp:lastModifiedBy>
  <cp:revision>25</cp:revision>
  <dcterms:created xsi:type="dcterms:W3CDTF">2015-03-06T10:13:00Z</dcterms:created>
  <dcterms:modified xsi:type="dcterms:W3CDTF">2015-03-06T12:42:00Z</dcterms:modified>
</cp:coreProperties>
</file>